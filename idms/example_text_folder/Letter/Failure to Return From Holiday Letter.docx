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DC556" w14:textId="77777777" w:rsidR="004C3220" w:rsidRDefault="004C3220" w:rsidP="000B320A">
      <w:pPr>
        <w:pStyle w:val="20-Modeltitel"/>
        <w:spacing w:after="0"/>
        <w:rPr>
          <w:rFonts w:ascii="Arial" w:eastAsia="Arial" w:hAnsi="Arial" w:cs="Arial"/>
          <w:spacing w:val="0"/>
          <w:lang w:val="en-GB"/>
        </w:rPr>
      </w:pPr>
      <w:r>
        <w:rPr>
          <w:rFonts w:ascii="Arial" w:eastAsia="Arial" w:hAnsi="Arial" w:cs="Arial"/>
          <w:spacing w:val="0"/>
          <w:lang w:val="en-GB"/>
        </w:rPr>
        <w:t>FAILURE TO RETURN FROM HOLIDAY LETTER</w:t>
      </w:r>
    </w:p>
    <w:p w14:paraId="6E282791" w14:textId="77777777" w:rsidR="000B320A" w:rsidRDefault="000B320A" w:rsidP="000B320A">
      <w:pPr>
        <w:pStyle w:val="22-Modeltekst"/>
        <w:spacing w:after="0"/>
        <w:rPr>
          <w:rFonts w:ascii="Times New Roman" w:eastAsia="Times New Roman" w:hAnsi="Times New Roman"/>
          <w:spacing w:val="0"/>
          <w:sz w:val="24"/>
          <w:szCs w:val="24"/>
          <w:lang w:val="en-GB"/>
        </w:rPr>
      </w:pPr>
    </w:p>
    <w:p w14:paraId="1582CFC7" w14:textId="77777777" w:rsidR="004C3220" w:rsidRDefault="004C3220" w:rsidP="004C3220">
      <w:pPr>
        <w:pStyle w:val="22-Modeltekst"/>
        <w:spacing w:after="480"/>
        <w:rPr>
          <w:rFonts w:ascii="Times New Roman" w:eastAsia="Times New Roman" w:hAnsi="Times New Roman"/>
          <w:i/>
          <w:iCs/>
          <w:spacing w:val="0"/>
          <w:sz w:val="24"/>
          <w:szCs w:val="24"/>
          <w:lang w:val="en-GB"/>
        </w:rPr>
      </w:pPr>
      <w:r>
        <w:rPr>
          <w:rFonts w:ascii="Times New Roman" w:eastAsia="Times New Roman" w:hAnsi="Times New Roman"/>
          <w:spacing w:val="0"/>
          <w:sz w:val="24"/>
          <w:szCs w:val="24"/>
          <w:lang w:val="en-GB"/>
        </w:rPr>
        <w:t xml:space="preserve">Date .................................... </w:t>
      </w:r>
      <w:r>
        <w:rPr>
          <w:rFonts w:ascii="Times New Roman" w:eastAsia="Times New Roman" w:hAnsi="Times New Roman"/>
          <w:i/>
          <w:iCs/>
          <w:spacing w:val="0"/>
          <w:sz w:val="24"/>
          <w:szCs w:val="24"/>
          <w:lang w:val="en-GB"/>
        </w:rPr>
        <w:t>(insert date of letter)</w:t>
      </w:r>
    </w:p>
    <w:p w14:paraId="5669CC19" w14:textId="77777777" w:rsidR="004C3220" w:rsidRDefault="004C3220" w:rsidP="004C3220">
      <w:pPr>
        <w:pStyle w:val="22-Modeltekst"/>
        <w:spacing w:after="240"/>
        <w:rPr>
          <w:rFonts w:ascii="Times New Roman" w:eastAsia="Times New Roman" w:hAnsi="Times New Roman"/>
          <w:i/>
          <w:iCs/>
          <w:spacing w:val="0"/>
          <w:sz w:val="24"/>
          <w:szCs w:val="24"/>
          <w:lang w:val="en-GB"/>
        </w:rPr>
      </w:pPr>
      <w:r>
        <w:rPr>
          <w:rFonts w:ascii="Times New Roman" w:eastAsia="Times New Roman" w:hAnsi="Times New Roman"/>
          <w:spacing w:val="0"/>
          <w:sz w:val="24"/>
          <w:szCs w:val="24"/>
          <w:lang w:val="en-GB"/>
        </w:rPr>
        <w:t xml:space="preserve">Dear .................................... </w:t>
      </w:r>
      <w:r>
        <w:rPr>
          <w:rFonts w:ascii="Times New Roman" w:eastAsia="Times New Roman" w:hAnsi="Times New Roman"/>
          <w:i/>
          <w:iCs/>
          <w:spacing w:val="0"/>
          <w:sz w:val="24"/>
          <w:szCs w:val="24"/>
          <w:lang w:val="en-GB"/>
        </w:rPr>
        <w:t>(insert name of employee)</w:t>
      </w:r>
    </w:p>
    <w:p w14:paraId="33C7CDE0" w14:textId="77777777" w:rsidR="004C3220" w:rsidRDefault="004C3220" w:rsidP="004C3220">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xml:space="preserve">According to our Company records, you were due to attend for work on ......... </w:t>
      </w:r>
      <w:r>
        <w:rPr>
          <w:rFonts w:ascii="Times New Roman" w:eastAsia="Times New Roman" w:hAnsi="Times New Roman"/>
          <w:i/>
          <w:iCs/>
          <w:spacing w:val="0"/>
          <w:sz w:val="24"/>
          <w:szCs w:val="24"/>
          <w:lang w:val="en-GB"/>
        </w:rPr>
        <w:t xml:space="preserve">(insert date) </w:t>
      </w:r>
      <w:r>
        <w:rPr>
          <w:rFonts w:ascii="Times New Roman" w:eastAsia="Times New Roman" w:hAnsi="Times New Roman"/>
          <w:spacing w:val="0"/>
          <w:sz w:val="24"/>
          <w:szCs w:val="24"/>
          <w:lang w:val="en-GB"/>
        </w:rPr>
        <w:t xml:space="preserve">following your period of annual leave. However, you have failed to report for </w:t>
      </w:r>
      <w:proofErr w:type="gramStart"/>
      <w:r>
        <w:rPr>
          <w:rFonts w:ascii="Times New Roman" w:eastAsia="Times New Roman" w:hAnsi="Times New Roman"/>
          <w:spacing w:val="0"/>
          <w:sz w:val="24"/>
          <w:szCs w:val="24"/>
          <w:lang w:val="en-GB"/>
        </w:rPr>
        <w:t>work</w:t>
      </w:r>
      <w:proofErr w:type="gramEnd"/>
      <w:r>
        <w:rPr>
          <w:rFonts w:ascii="Times New Roman" w:eastAsia="Times New Roman" w:hAnsi="Times New Roman"/>
          <w:spacing w:val="0"/>
          <w:sz w:val="24"/>
          <w:szCs w:val="24"/>
          <w:lang w:val="en-GB"/>
        </w:rPr>
        <w:t xml:space="preserve"> and we have not received any explanation from you for your non-attendance. On ......... </w:t>
      </w:r>
      <w:r>
        <w:rPr>
          <w:rFonts w:ascii="Times New Roman" w:eastAsia="Times New Roman" w:hAnsi="Times New Roman"/>
          <w:i/>
          <w:iCs/>
          <w:spacing w:val="0"/>
          <w:sz w:val="24"/>
          <w:szCs w:val="24"/>
          <w:lang w:val="en-GB"/>
        </w:rPr>
        <w:t>(insert date)</w:t>
      </w:r>
      <w:r>
        <w:rPr>
          <w:rFonts w:ascii="Times New Roman" w:eastAsia="Times New Roman" w:hAnsi="Times New Roman"/>
          <w:spacing w:val="0"/>
          <w:sz w:val="24"/>
          <w:szCs w:val="24"/>
          <w:lang w:val="en-GB"/>
        </w:rPr>
        <w:t xml:space="preserve"> at ......... </w:t>
      </w:r>
      <w:r>
        <w:rPr>
          <w:rFonts w:ascii="Times New Roman" w:eastAsia="Times New Roman" w:hAnsi="Times New Roman"/>
          <w:i/>
          <w:iCs/>
          <w:spacing w:val="0"/>
          <w:sz w:val="24"/>
          <w:szCs w:val="24"/>
          <w:lang w:val="en-GB"/>
        </w:rPr>
        <w:t>(insert time)</w:t>
      </w:r>
      <w:r>
        <w:rPr>
          <w:rFonts w:ascii="Times New Roman" w:eastAsia="Times New Roman" w:hAnsi="Times New Roman"/>
          <w:spacing w:val="0"/>
          <w:sz w:val="24"/>
          <w:szCs w:val="24"/>
          <w:lang w:val="en-GB"/>
        </w:rPr>
        <w:t xml:space="preserve"> .............................. </w:t>
      </w:r>
      <w:r>
        <w:rPr>
          <w:rFonts w:ascii="Times New Roman" w:eastAsia="Times New Roman" w:hAnsi="Times New Roman"/>
          <w:i/>
          <w:iCs/>
          <w:spacing w:val="0"/>
          <w:sz w:val="24"/>
          <w:szCs w:val="24"/>
          <w:lang w:val="en-GB"/>
        </w:rPr>
        <w:t xml:space="preserve">(insert name of contact) </w:t>
      </w:r>
      <w:r>
        <w:rPr>
          <w:rFonts w:ascii="Times New Roman" w:eastAsia="Times New Roman" w:hAnsi="Times New Roman"/>
          <w:spacing w:val="0"/>
          <w:sz w:val="24"/>
          <w:szCs w:val="24"/>
          <w:lang w:val="en-GB"/>
        </w:rPr>
        <w:t xml:space="preserve">did try to make contact with you by telephone (but there was no answer/but you were not available and so a message was left for you which you did not acknowledge). Further attempts were made on  ......... </w:t>
      </w:r>
      <w:r>
        <w:rPr>
          <w:rFonts w:ascii="Times New Roman" w:eastAsia="Times New Roman" w:hAnsi="Times New Roman"/>
          <w:i/>
          <w:iCs/>
          <w:spacing w:val="0"/>
          <w:sz w:val="24"/>
          <w:szCs w:val="24"/>
          <w:lang w:val="en-GB"/>
        </w:rPr>
        <w:t>(insert all times and dates).</w:t>
      </w:r>
    </w:p>
    <w:p w14:paraId="1331C858" w14:textId="77777777" w:rsidR="004C3220" w:rsidRDefault="004C3220" w:rsidP="004C3220">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xml:space="preserve">Your conduct in failing to report for work without providing any reason whatsoever implies that you intend to, or have, resigned your position with the Company. If this is not your intention and you are proposing to return to work, we would ask you to contact ................ </w:t>
      </w:r>
      <w:r>
        <w:rPr>
          <w:rFonts w:ascii="Times New Roman" w:eastAsia="Times New Roman" w:hAnsi="Times New Roman"/>
          <w:i/>
          <w:iCs/>
          <w:spacing w:val="0"/>
          <w:sz w:val="24"/>
          <w:szCs w:val="24"/>
          <w:lang w:val="en-GB"/>
        </w:rPr>
        <w:t xml:space="preserve">(insert name of contact) </w:t>
      </w:r>
      <w:r>
        <w:rPr>
          <w:rFonts w:ascii="Times New Roman" w:eastAsia="Times New Roman" w:hAnsi="Times New Roman"/>
          <w:spacing w:val="0"/>
          <w:sz w:val="24"/>
          <w:szCs w:val="24"/>
          <w:lang w:val="en-GB"/>
        </w:rPr>
        <w:t xml:space="preserve">as a matter of urgency and, in any event, by no later than ......... </w:t>
      </w:r>
      <w:r>
        <w:rPr>
          <w:rFonts w:ascii="Times New Roman" w:eastAsia="Times New Roman" w:hAnsi="Times New Roman"/>
          <w:i/>
          <w:iCs/>
          <w:spacing w:val="0"/>
          <w:sz w:val="24"/>
          <w:szCs w:val="24"/>
          <w:lang w:val="en-GB"/>
        </w:rPr>
        <w:t>(insert time)</w:t>
      </w:r>
      <w:r>
        <w:rPr>
          <w:rFonts w:ascii="Times New Roman" w:eastAsia="Times New Roman" w:hAnsi="Times New Roman"/>
          <w:spacing w:val="0"/>
          <w:sz w:val="24"/>
          <w:szCs w:val="24"/>
          <w:lang w:val="en-GB"/>
        </w:rPr>
        <w:t xml:space="preserve"> on .......... </w:t>
      </w:r>
      <w:r>
        <w:rPr>
          <w:rFonts w:ascii="Times New Roman" w:eastAsia="Times New Roman" w:hAnsi="Times New Roman"/>
          <w:i/>
          <w:iCs/>
          <w:spacing w:val="0"/>
          <w:sz w:val="24"/>
          <w:szCs w:val="24"/>
          <w:lang w:val="en-GB"/>
        </w:rPr>
        <w:t>(insert date)</w:t>
      </w:r>
      <w:r>
        <w:rPr>
          <w:rFonts w:ascii="Times New Roman" w:eastAsia="Times New Roman" w:hAnsi="Times New Roman"/>
          <w:spacing w:val="0"/>
          <w:sz w:val="24"/>
          <w:szCs w:val="24"/>
          <w:lang w:val="en-GB"/>
        </w:rPr>
        <w:t xml:space="preserve">. </w:t>
      </w:r>
    </w:p>
    <w:p w14:paraId="77DF93C2" w14:textId="77777777" w:rsidR="004C3220" w:rsidRDefault="004C3220" w:rsidP="004C3220">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xml:space="preserve">You will be asked to explain why you have both failed to report for work and to contact us and when you do expect to return to work. We must warn you that unauthorised absence without good reason is a serious disciplinary offence which could result in disciplinary action being taken against you in accordance with the Company’s disciplinary procedure. Depending on the particular circumstances of the case, it may amount to gross misconduct. </w:t>
      </w:r>
    </w:p>
    <w:p w14:paraId="573477BB" w14:textId="77777777" w:rsidR="004C3220" w:rsidRDefault="004C3220" w:rsidP="004C3220">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xml:space="preserve">However, if you have resigned, please supply us with a written resignation letter as soon as possible. </w:t>
      </w:r>
    </w:p>
    <w:p w14:paraId="12E21D53" w14:textId="77777777" w:rsidR="004C3220" w:rsidRDefault="004C3220" w:rsidP="004C3220">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Yours sincerely</w:t>
      </w:r>
    </w:p>
    <w:p w14:paraId="078BAB35" w14:textId="77777777" w:rsidR="004C3220" w:rsidRDefault="004C3220" w:rsidP="004C3220">
      <w:pPr>
        <w:pStyle w:val="22-Modeltekst"/>
        <w:spacing w:before="360" w:after="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w:t>
      </w:r>
    </w:p>
    <w:p w14:paraId="1433D09F" w14:textId="77777777" w:rsidR="004C3220" w:rsidRDefault="004C3220" w:rsidP="004C3220">
      <w:pPr>
        <w:pStyle w:val="22-Modeltekst"/>
        <w:spacing w:after="240"/>
        <w:rPr>
          <w:rFonts w:ascii="Times New Roman" w:eastAsia="Times New Roman" w:hAnsi="Times New Roman"/>
          <w:i/>
          <w:iCs/>
          <w:spacing w:val="0"/>
          <w:sz w:val="24"/>
          <w:szCs w:val="24"/>
          <w:lang w:val="en-GB"/>
        </w:rPr>
      </w:pPr>
      <w:r>
        <w:rPr>
          <w:rFonts w:ascii="Times New Roman" w:eastAsia="Times New Roman" w:hAnsi="Times New Roman"/>
          <w:i/>
          <w:iCs/>
          <w:spacing w:val="0"/>
          <w:sz w:val="24"/>
          <w:szCs w:val="24"/>
          <w:lang w:val="en-GB"/>
        </w:rPr>
        <w:t>(Insert signature and name of author)</w:t>
      </w:r>
    </w:p>
    <w:p w14:paraId="22D7185D" w14:textId="77777777" w:rsidR="004C3220" w:rsidRPr="004C3220" w:rsidRDefault="004C3220" w:rsidP="004C3220">
      <w:pPr>
        <w:spacing w:after="240" w:line="280" w:lineRule="atLeast"/>
        <w:rPr>
          <w:lang w:val="en-GB"/>
        </w:rPr>
      </w:pPr>
    </w:p>
    <w:p w14:paraId="30CE6EE5" w14:textId="77777777" w:rsidR="00744560" w:rsidRPr="008844DF" w:rsidRDefault="00744560" w:rsidP="001E01E0">
      <w:pPr>
        <w:rPr>
          <w:rFonts w:ascii="Arial Narrow" w:hAnsi="Arial Narrow"/>
          <w:lang w:val="en-GB"/>
        </w:rPr>
      </w:pPr>
    </w:p>
    <w:sectPr w:rsidR="00744560" w:rsidRPr="008844DF" w:rsidSect="000B320A">
      <w:headerReference w:type="default" r:id="rId7"/>
      <w:footerReference w:type="default" r:id="rId8"/>
      <w:type w:val="oddPage"/>
      <w:pgSz w:w="11906" w:h="16838" w:code="9"/>
      <w:pgMar w:top="387" w:right="1247" w:bottom="993" w:left="1247" w:header="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6FD23" w14:textId="77777777" w:rsidR="005F5754" w:rsidRDefault="005F5754">
      <w:r>
        <w:separator/>
      </w:r>
    </w:p>
  </w:endnote>
  <w:endnote w:type="continuationSeparator" w:id="0">
    <w:p w14:paraId="18287A58" w14:textId="77777777" w:rsidR="005F5754" w:rsidRDefault="005F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D94C9" w14:textId="77777777" w:rsidR="00744560" w:rsidRDefault="00744560">
    <w:pPr>
      <w:pStyle w:val="Footer"/>
      <w:ind w:left="113"/>
      <w:jc w:val="righ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B4698" w14:textId="77777777" w:rsidR="005F5754" w:rsidRDefault="005F5754">
      <w:r>
        <w:separator/>
      </w:r>
    </w:p>
  </w:footnote>
  <w:footnote w:type="continuationSeparator" w:id="0">
    <w:p w14:paraId="3AAA4E66" w14:textId="77777777" w:rsidR="005F5754" w:rsidRDefault="005F5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C16D9" w14:textId="77777777" w:rsidR="00744560" w:rsidRDefault="00744560">
    <w:pPr>
      <w:pStyle w:val="Header"/>
      <w:rPr>
        <w:rFonts w:ascii="Tahoma" w:hAnsi="Tahoma" w:cs="Tahoma"/>
        <w:b/>
        <w:bCs/>
        <w:color w:val="000000"/>
        <w:sz w:val="14"/>
        <w:szCs w:val="14"/>
        <w:lang w:val="en-GB"/>
      </w:rPr>
    </w:pPr>
  </w:p>
  <w:p w14:paraId="42156BF5" w14:textId="77777777" w:rsidR="00744560" w:rsidRDefault="00744560">
    <w:pPr>
      <w:pStyle w:val="Header"/>
      <w:rPr>
        <w:rFonts w:ascii="Arial Narrow" w:hAnsi="Arial Narrow"/>
        <w:b/>
        <w:bCs/>
        <w:color w:val="000000"/>
        <w:sz w:val="14"/>
        <w:szCs w:val="14"/>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7"/>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9"/>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F7A6BC3"/>
    <w:multiLevelType w:val="hybridMultilevel"/>
    <w:tmpl w:val="F906E6F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175F4E6D"/>
    <w:multiLevelType w:val="hybridMultilevel"/>
    <w:tmpl w:val="0ADC0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5F7C0C"/>
    <w:multiLevelType w:val="hybridMultilevel"/>
    <w:tmpl w:val="6728017E"/>
    <w:lvl w:ilvl="0" w:tplc="0409000F">
      <w:start w:val="1"/>
      <w:numFmt w:val="decimal"/>
      <w:lvlText w:val="%1."/>
      <w:lvlJc w:val="left"/>
      <w:pPr>
        <w:tabs>
          <w:tab w:val="num" w:pos="1288"/>
        </w:tabs>
        <w:ind w:left="1288" w:hanging="360"/>
      </w:pPr>
    </w:lvl>
    <w:lvl w:ilvl="1" w:tplc="04090019" w:tentative="1">
      <w:start w:val="1"/>
      <w:numFmt w:val="lowerLetter"/>
      <w:lvlText w:val="%2."/>
      <w:lvlJc w:val="left"/>
      <w:pPr>
        <w:tabs>
          <w:tab w:val="num" w:pos="2008"/>
        </w:tabs>
        <w:ind w:left="2008" w:hanging="360"/>
      </w:pPr>
    </w:lvl>
    <w:lvl w:ilvl="2" w:tplc="0409001B" w:tentative="1">
      <w:start w:val="1"/>
      <w:numFmt w:val="lowerRoman"/>
      <w:lvlText w:val="%3."/>
      <w:lvlJc w:val="right"/>
      <w:pPr>
        <w:tabs>
          <w:tab w:val="num" w:pos="2728"/>
        </w:tabs>
        <w:ind w:left="2728" w:hanging="180"/>
      </w:pPr>
    </w:lvl>
    <w:lvl w:ilvl="3" w:tplc="0409000F" w:tentative="1">
      <w:start w:val="1"/>
      <w:numFmt w:val="decimal"/>
      <w:lvlText w:val="%4."/>
      <w:lvlJc w:val="left"/>
      <w:pPr>
        <w:tabs>
          <w:tab w:val="num" w:pos="3448"/>
        </w:tabs>
        <w:ind w:left="3448" w:hanging="360"/>
      </w:pPr>
    </w:lvl>
    <w:lvl w:ilvl="4" w:tplc="04090019" w:tentative="1">
      <w:start w:val="1"/>
      <w:numFmt w:val="lowerLetter"/>
      <w:lvlText w:val="%5."/>
      <w:lvlJc w:val="left"/>
      <w:pPr>
        <w:tabs>
          <w:tab w:val="num" w:pos="4168"/>
        </w:tabs>
        <w:ind w:left="4168" w:hanging="360"/>
      </w:pPr>
    </w:lvl>
    <w:lvl w:ilvl="5" w:tplc="0409001B" w:tentative="1">
      <w:start w:val="1"/>
      <w:numFmt w:val="lowerRoman"/>
      <w:lvlText w:val="%6."/>
      <w:lvlJc w:val="right"/>
      <w:pPr>
        <w:tabs>
          <w:tab w:val="num" w:pos="4888"/>
        </w:tabs>
        <w:ind w:left="4888" w:hanging="180"/>
      </w:pPr>
    </w:lvl>
    <w:lvl w:ilvl="6" w:tplc="0409000F" w:tentative="1">
      <w:start w:val="1"/>
      <w:numFmt w:val="decimal"/>
      <w:lvlText w:val="%7."/>
      <w:lvlJc w:val="left"/>
      <w:pPr>
        <w:tabs>
          <w:tab w:val="num" w:pos="5608"/>
        </w:tabs>
        <w:ind w:left="5608" w:hanging="360"/>
      </w:pPr>
    </w:lvl>
    <w:lvl w:ilvl="7" w:tplc="04090019" w:tentative="1">
      <w:start w:val="1"/>
      <w:numFmt w:val="lowerLetter"/>
      <w:lvlText w:val="%8."/>
      <w:lvlJc w:val="left"/>
      <w:pPr>
        <w:tabs>
          <w:tab w:val="num" w:pos="6328"/>
        </w:tabs>
        <w:ind w:left="6328" w:hanging="360"/>
      </w:pPr>
    </w:lvl>
    <w:lvl w:ilvl="8" w:tplc="0409001B" w:tentative="1">
      <w:start w:val="1"/>
      <w:numFmt w:val="lowerRoman"/>
      <w:lvlText w:val="%9."/>
      <w:lvlJc w:val="right"/>
      <w:pPr>
        <w:tabs>
          <w:tab w:val="num" w:pos="7048"/>
        </w:tabs>
        <w:ind w:left="7048" w:hanging="180"/>
      </w:pPr>
    </w:lvl>
  </w:abstractNum>
  <w:abstractNum w:abstractNumId="9" w15:restartNumberingAfterBreak="0">
    <w:nsid w:val="2C5D180C"/>
    <w:multiLevelType w:val="hybridMultilevel"/>
    <w:tmpl w:val="8D5C675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9374B7"/>
    <w:multiLevelType w:val="hybridMultilevel"/>
    <w:tmpl w:val="8CCCD65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2FD24C23"/>
    <w:multiLevelType w:val="hybridMultilevel"/>
    <w:tmpl w:val="2E04ACC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30014447"/>
    <w:multiLevelType w:val="hybridMultilevel"/>
    <w:tmpl w:val="084466C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22D6D23"/>
    <w:multiLevelType w:val="hybridMultilevel"/>
    <w:tmpl w:val="3356EF50"/>
    <w:lvl w:ilvl="0" w:tplc="15C8F646">
      <w:start w:val="1"/>
      <w:numFmt w:val="decimal"/>
      <w:lvlText w:val="%1."/>
      <w:lvlJc w:val="left"/>
      <w:pPr>
        <w:tabs>
          <w:tab w:val="num" w:pos="360"/>
        </w:tabs>
        <w:ind w:left="340" w:hanging="34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35438FE"/>
    <w:multiLevelType w:val="hybridMultilevel"/>
    <w:tmpl w:val="01A8077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D591D5C"/>
    <w:multiLevelType w:val="hybridMultilevel"/>
    <w:tmpl w:val="2398D04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749307C1"/>
    <w:multiLevelType w:val="hybridMultilevel"/>
    <w:tmpl w:val="1DB6393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7CA50B01"/>
    <w:multiLevelType w:val="hybridMultilevel"/>
    <w:tmpl w:val="099857E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16cid:durableId="15060922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5649160">
    <w:abstractNumId w:val="13"/>
  </w:num>
  <w:num w:numId="3" w16cid:durableId="1147937283">
    <w:abstractNumId w:val="8"/>
  </w:num>
  <w:num w:numId="4" w16cid:durableId="251472578">
    <w:abstractNumId w:val="9"/>
  </w:num>
  <w:num w:numId="5" w16cid:durableId="369569147">
    <w:abstractNumId w:val="0"/>
  </w:num>
  <w:num w:numId="6" w16cid:durableId="2121800004">
    <w:abstractNumId w:val="1"/>
  </w:num>
  <w:num w:numId="7" w16cid:durableId="83042354">
    <w:abstractNumId w:val="2"/>
  </w:num>
  <w:num w:numId="8" w16cid:durableId="1630161686">
    <w:abstractNumId w:val="3"/>
  </w:num>
  <w:num w:numId="9" w16cid:durableId="1326208798">
    <w:abstractNumId w:val="4"/>
  </w:num>
  <w:num w:numId="10" w16cid:durableId="1440948144">
    <w:abstractNumId w:val="5"/>
  </w:num>
  <w:num w:numId="11" w16cid:durableId="1759327677">
    <w:abstractNumId w:val="17"/>
  </w:num>
  <w:num w:numId="12" w16cid:durableId="1414669569">
    <w:abstractNumId w:val="12"/>
  </w:num>
  <w:num w:numId="13" w16cid:durableId="1504130980">
    <w:abstractNumId w:val="6"/>
  </w:num>
  <w:num w:numId="14" w16cid:durableId="1225415287">
    <w:abstractNumId w:val="14"/>
  </w:num>
  <w:num w:numId="15" w16cid:durableId="1051266730">
    <w:abstractNumId w:val="10"/>
  </w:num>
  <w:num w:numId="16" w16cid:durableId="928778103">
    <w:abstractNumId w:val="16"/>
  </w:num>
  <w:num w:numId="17" w16cid:durableId="43524798">
    <w:abstractNumId w:val="15"/>
  </w:num>
  <w:num w:numId="18" w16cid:durableId="348214694">
    <w:abstractNumId w:val="11"/>
  </w:num>
  <w:num w:numId="19" w16cid:durableId="2144956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2A6D"/>
    <w:rsid w:val="00011A94"/>
    <w:rsid w:val="00051759"/>
    <w:rsid w:val="000B320A"/>
    <w:rsid w:val="0010688A"/>
    <w:rsid w:val="00106A6A"/>
    <w:rsid w:val="00122E84"/>
    <w:rsid w:val="001E01E0"/>
    <w:rsid w:val="00302827"/>
    <w:rsid w:val="004750B3"/>
    <w:rsid w:val="00492A6D"/>
    <w:rsid w:val="004C3220"/>
    <w:rsid w:val="004F00DD"/>
    <w:rsid w:val="005C105E"/>
    <w:rsid w:val="005F33D9"/>
    <w:rsid w:val="005F5754"/>
    <w:rsid w:val="0061120D"/>
    <w:rsid w:val="006323D8"/>
    <w:rsid w:val="00651456"/>
    <w:rsid w:val="006972E3"/>
    <w:rsid w:val="006C7383"/>
    <w:rsid w:val="006F5D9F"/>
    <w:rsid w:val="00726109"/>
    <w:rsid w:val="00727A08"/>
    <w:rsid w:val="00744560"/>
    <w:rsid w:val="00761816"/>
    <w:rsid w:val="008844DF"/>
    <w:rsid w:val="008E1DDE"/>
    <w:rsid w:val="00987354"/>
    <w:rsid w:val="00A126C1"/>
    <w:rsid w:val="00BB7774"/>
    <w:rsid w:val="00BF5078"/>
    <w:rsid w:val="00C2306A"/>
    <w:rsid w:val="00CC4B98"/>
    <w:rsid w:val="00E86BC2"/>
    <w:rsid w:val="00ED23D9"/>
    <w:rsid w:val="00ED3F35"/>
    <w:rsid w:val="00F716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C22BE"/>
  <w15:chartTrackingRefBased/>
  <w15:docId w15:val="{F0D2D5C7-5920-4C46-9078-E6BC9196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nl-BE"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703"/>
        <w:tab w:val="right" w:pos="9406"/>
      </w:tabs>
    </w:pPr>
  </w:style>
  <w:style w:type="paragraph" w:customStyle="1" w:styleId="20-Modeltitle">
    <w:name w:val="20 - Model_title"/>
    <w:basedOn w:val="Normal"/>
    <w:pPr>
      <w:spacing w:after="800"/>
      <w:jc w:val="center"/>
    </w:pPr>
    <w:rPr>
      <w:rFonts w:ascii="Arial" w:hAnsi="Arial" w:cs="Arial"/>
      <w:caps/>
      <w:sz w:val="28"/>
      <w:szCs w:val="28"/>
      <w:lang w:val="en-GB"/>
    </w:rPr>
  </w:style>
  <w:style w:type="paragraph" w:customStyle="1" w:styleId="21-Modelsubtitlebit">
    <w:name w:val="21 - Model_subtitle (b+it)"/>
    <w:basedOn w:val="Normal"/>
    <w:pPr>
      <w:spacing w:before="160" w:after="60"/>
    </w:pPr>
    <w:rPr>
      <w:b/>
      <w:bCs/>
      <w:i/>
      <w:iCs/>
      <w:sz w:val="26"/>
      <w:szCs w:val="26"/>
      <w:lang w:val="en-GB"/>
    </w:rPr>
  </w:style>
  <w:style w:type="paragraph" w:customStyle="1" w:styleId="22-Modeltext">
    <w:name w:val="22 - Model_text"/>
    <w:basedOn w:val="Normal"/>
    <w:pPr>
      <w:spacing w:after="160"/>
      <w:jc w:val="both"/>
    </w:pPr>
    <w:rPr>
      <w:lang w:val="en-GB"/>
    </w:rPr>
  </w:style>
  <w:style w:type="paragraph" w:styleId="Footer">
    <w:name w:val="footer"/>
    <w:basedOn w:val="Normal"/>
    <w:semiHidden/>
    <w:pPr>
      <w:tabs>
        <w:tab w:val="center" w:pos="4703"/>
        <w:tab w:val="right" w:pos="9406"/>
      </w:tabs>
    </w:pPr>
    <w:rPr>
      <w:lang w:val="fr-FR"/>
    </w:rPr>
  </w:style>
  <w:style w:type="character" w:styleId="PageNumber">
    <w:name w:val="page number"/>
    <w:basedOn w:val="DefaultParagraphFont"/>
    <w:semiHidden/>
  </w:style>
  <w:style w:type="paragraph" w:customStyle="1" w:styleId="21-Modelsubtitlebold">
    <w:name w:val="21 - Model_subtitle (bold)"/>
    <w:basedOn w:val="21-Modelsubtitlebit"/>
    <w:rPr>
      <w:i w:val="0"/>
      <w:iCs w:val="0"/>
    </w:rPr>
  </w:style>
  <w:style w:type="paragraph" w:customStyle="1" w:styleId="Noparagraphstyle">
    <w:name w:val="[No paragraph style]"/>
    <w:pPr>
      <w:autoSpaceDE w:val="0"/>
      <w:autoSpaceDN w:val="0"/>
      <w:adjustRightInd w:val="0"/>
      <w:spacing w:line="288" w:lineRule="auto"/>
      <w:textAlignment w:val="center"/>
    </w:pPr>
    <w:rPr>
      <w:rFonts w:ascii="Times" w:hAnsi="Times" w:cs="Times"/>
      <w:color w:val="000000"/>
      <w:sz w:val="24"/>
      <w:szCs w:val="24"/>
      <w:lang w:val="en-GB" w:eastAsia="en-US"/>
    </w:rPr>
  </w:style>
  <w:style w:type="paragraph" w:customStyle="1" w:styleId="23-Modeltitleleft">
    <w:name w:val="23 - Model_title left"/>
    <w:basedOn w:val="Noparagraphstyle"/>
    <w:pPr>
      <w:keepNext/>
      <w:spacing w:before="113" w:after="170" w:line="280" w:lineRule="atLeast"/>
    </w:pPr>
    <w:rPr>
      <w:rFonts w:ascii="Arial" w:hAnsi="Arial" w:cs="Arial"/>
      <w:b/>
      <w:bCs/>
      <w:smallCaps/>
    </w:rPr>
  </w:style>
  <w:style w:type="paragraph" w:customStyle="1" w:styleId="14-Tabletitle">
    <w:name w:val="14 - Table_title"/>
    <w:basedOn w:val="Noparagraphstyle"/>
    <w:pPr>
      <w:keepNext/>
      <w:spacing w:line="220" w:lineRule="atLeast"/>
    </w:pPr>
    <w:rPr>
      <w:rFonts w:ascii="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hAnsi="Helvetica" w:cs="Helvetica"/>
      <w:sz w:val="18"/>
      <w:szCs w:val="18"/>
    </w:rPr>
  </w:style>
  <w:style w:type="paragraph" w:customStyle="1" w:styleId="22-Modeltext1orbullet">
    <w:name w:val="22 - Model_text (1. or bullet)"/>
    <w:basedOn w:val="22-Modeltext"/>
    <w:pPr>
      <w:tabs>
        <w:tab w:val="left" w:pos="283"/>
      </w:tabs>
      <w:autoSpaceDE w:val="0"/>
      <w:autoSpaceDN w:val="0"/>
      <w:adjustRightInd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hAnsi="Arial" w:cs="Arial"/>
      <w:b/>
      <w:bCs/>
      <w:caps/>
      <w:lang w:val="en-GB"/>
    </w:rPr>
  </w:style>
  <w:style w:type="paragraph" w:customStyle="1" w:styleId="24-Modelnote">
    <w:name w:val="24 - Model_note"/>
    <w:basedOn w:val="Normal"/>
    <w:rPr>
      <w:i/>
      <w:iCs/>
      <w:sz w:val="18"/>
      <w:szCs w:val="18"/>
      <w:lang w:val="en-GB"/>
    </w:rPr>
  </w:style>
  <w:style w:type="paragraph" w:styleId="Title">
    <w:name w:val="Title"/>
    <w:basedOn w:val="Normal"/>
    <w:qFormat/>
    <w:pPr>
      <w:widowControl w:val="0"/>
      <w:autoSpaceDE w:val="0"/>
      <w:autoSpaceDN w:val="0"/>
      <w:adjustRightInd w:val="0"/>
      <w:jc w:val="center"/>
    </w:pPr>
    <w:rPr>
      <w:rFonts w:ascii="Arial" w:hAnsi="Arial" w:cs="Arial"/>
      <w:color w:val="000000"/>
      <w:sz w:val="28"/>
      <w:szCs w:val="28"/>
      <w:lang w:val="en-US"/>
    </w:rPr>
  </w:style>
  <w:style w:type="paragraph" w:styleId="BodyText3">
    <w:name w:val="Body Text 3"/>
    <w:basedOn w:val="Normal"/>
    <w:semiHidden/>
    <w:pPr>
      <w:jc w:val="both"/>
    </w:pPr>
    <w:rPr>
      <w:rFonts w:ascii="Arial" w:hAnsi="Arial" w:cs="Arial"/>
      <w:i/>
      <w:iCs/>
      <w:sz w:val="22"/>
      <w:lang w:val="nl-NL"/>
    </w:rPr>
  </w:style>
  <w:style w:type="character" w:styleId="Hyperlink">
    <w:name w:val="Hyperlink"/>
    <w:semiHidden/>
    <w:rPr>
      <w:color w:val="0000FF"/>
      <w:u w:val="single"/>
    </w:rPr>
  </w:style>
  <w:style w:type="paragraph" w:styleId="BodyText">
    <w:name w:val="Body Text"/>
    <w:basedOn w:val="Normal"/>
    <w:semiHidden/>
    <w:pPr>
      <w:jc w:val="center"/>
    </w:pPr>
    <w:rPr>
      <w:rFonts w:ascii="Arial Narrow" w:hAnsi="Arial Narrow" w:cs="Arial"/>
      <w:b/>
      <w:bCs/>
      <w:color w:val="000000"/>
      <w:bdr w:val="single" w:sz="4" w:space="0" w:color="auto"/>
      <w:lang w:val="en-US"/>
    </w:rPr>
  </w:style>
  <w:style w:type="paragraph" w:styleId="Subtitle">
    <w:name w:val="Subtitle"/>
    <w:basedOn w:val="Normal"/>
    <w:qFormat/>
    <w:pPr>
      <w:spacing w:before="100" w:beforeAutospacing="1" w:after="100" w:afterAutospacing="1"/>
    </w:pPr>
    <w:rPr>
      <w:rFonts w:ascii="Arial Unicode MS" w:hAnsi="Arial Unicode MS"/>
      <w:lang w:val="en-US"/>
    </w:rPr>
  </w:style>
  <w:style w:type="paragraph" w:customStyle="1" w:styleId="article">
    <w:name w:val="article"/>
    <w:basedOn w:val="Normal"/>
    <w:pPr>
      <w:spacing w:before="100" w:beforeAutospacing="1" w:after="100" w:afterAutospacing="1"/>
    </w:pPr>
    <w:rPr>
      <w:rFonts w:ascii="Arial Unicode MS" w:hAnsi="Arial Unicode MS"/>
      <w:lang w:val="en-US"/>
    </w:rPr>
  </w:style>
  <w:style w:type="paragraph" w:customStyle="1" w:styleId="20-Modeltitel">
    <w:name w:val="20 - Model_titel"/>
    <w:basedOn w:val="Normal"/>
    <w:pPr>
      <w:widowControl w:val="0"/>
      <w:suppressAutoHyphens/>
      <w:autoSpaceDE w:val="0"/>
      <w:spacing w:after="850" w:line="320" w:lineRule="atLeast"/>
      <w:jc w:val="center"/>
      <w:textAlignment w:val="baseline"/>
    </w:pPr>
    <w:rPr>
      <w:rFonts w:ascii="Helvetica" w:hAnsi="Helvetica"/>
      <w:caps/>
      <w:noProof/>
      <w:color w:val="000000"/>
      <w:spacing w:val="-4"/>
      <w:sz w:val="28"/>
      <w:szCs w:val="28"/>
      <w:lang w:val="en-US"/>
    </w:rPr>
  </w:style>
  <w:style w:type="paragraph" w:customStyle="1" w:styleId="22-Modeltekst">
    <w:name w:val="22 - Model_tekst"/>
    <w:basedOn w:val="Normal"/>
    <w:pPr>
      <w:widowControl w:val="0"/>
      <w:suppressAutoHyphens/>
      <w:autoSpaceDE w:val="0"/>
      <w:spacing w:after="170" w:line="280" w:lineRule="atLeast"/>
      <w:jc w:val="both"/>
      <w:textAlignment w:val="baseline"/>
    </w:pPr>
    <w:rPr>
      <w:rFonts w:ascii="NewCenturySchlbk" w:eastAsia="NewCenturySchlbk" w:hAnsi="NewCenturySchlbk"/>
      <w:color w:val="000000"/>
      <w:spacing w:val="-10"/>
      <w:sz w:val="22"/>
      <w:szCs w:val="22"/>
      <w:lang w:val="nl-NL"/>
    </w:rPr>
  </w:style>
  <w:style w:type="paragraph" w:customStyle="1" w:styleId="22-Modeltekst1ofbullet">
    <w:name w:val="22 - Model_tekst (1. of bullet)"/>
    <w:basedOn w:val="22-Modeltekst"/>
    <w:pPr>
      <w:tabs>
        <w:tab w:val="left" w:pos="849"/>
        <w:tab w:val="center" w:leader="dot" w:pos="8049"/>
        <w:tab w:val="center" w:pos="8503"/>
      </w:tabs>
      <w:ind w:left="283" w:hanging="283"/>
      <w:jc w:val="left"/>
    </w:pPr>
  </w:style>
  <w:style w:type="paragraph" w:styleId="NormalWeb">
    <w:name w:val="Normal (Web)"/>
    <w:basedOn w:val="Normal"/>
    <w:semiHidden/>
    <w:pPr>
      <w:spacing w:before="100" w:beforeAutospacing="1" w:after="100" w:afterAutospacing="1"/>
    </w:pPr>
    <w:rPr>
      <w:rFonts w:ascii="Arial Unicode MS" w:hAnsi="Arial Unicode MS"/>
      <w:lang w:val="en-GB"/>
    </w:rPr>
  </w:style>
  <w:style w:type="paragraph" w:styleId="Caption">
    <w:name w:val="caption"/>
    <w:basedOn w:val="Normal"/>
    <w:next w:val="Normal"/>
    <w:qFormat/>
    <w:rPr>
      <w:b/>
      <w:bCs/>
      <w:sz w:val="28"/>
      <w:lang w:val="en-GB"/>
    </w:rPr>
  </w:style>
  <w:style w:type="paragraph" w:styleId="BodyTextIndent">
    <w:name w:val="Body Text Indent"/>
    <w:basedOn w:val="Normal"/>
    <w:link w:val="BodyTextIndentChar"/>
    <w:uiPriority w:val="99"/>
    <w:semiHidden/>
    <w:unhideWhenUsed/>
    <w:rsid w:val="006C7383"/>
    <w:pPr>
      <w:spacing w:after="120"/>
      <w:ind w:left="283"/>
    </w:pPr>
  </w:style>
  <w:style w:type="character" w:customStyle="1" w:styleId="BodyTextIndentChar">
    <w:name w:val="Body Text Indent Char"/>
    <w:link w:val="BodyTextIndent"/>
    <w:uiPriority w:val="99"/>
    <w:semiHidden/>
    <w:rsid w:val="006C7383"/>
    <w:rPr>
      <w:sz w:val="24"/>
      <w:szCs w:val="24"/>
      <w:lang w:val="nl-BE" w:eastAsia="en-US"/>
    </w:rPr>
  </w:style>
  <w:style w:type="paragraph" w:styleId="BodyText2">
    <w:name w:val="Body Text 2"/>
    <w:basedOn w:val="Normal"/>
    <w:link w:val="BodyText2Char"/>
    <w:uiPriority w:val="99"/>
    <w:semiHidden/>
    <w:unhideWhenUsed/>
    <w:rsid w:val="006C7383"/>
    <w:pPr>
      <w:spacing w:after="120" w:line="480" w:lineRule="auto"/>
    </w:pPr>
  </w:style>
  <w:style w:type="character" w:customStyle="1" w:styleId="BodyText2Char">
    <w:name w:val="Body Text 2 Char"/>
    <w:link w:val="BodyText2"/>
    <w:uiPriority w:val="99"/>
    <w:semiHidden/>
    <w:rsid w:val="006C7383"/>
    <w:rPr>
      <w:sz w:val="24"/>
      <w:szCs w:val="24"/>
      <w:lang w:val="nl-BE" w:eastAsia="en-US"/>
    </w:rPr>
  </w:style>
  <w:style w:type="paragraph" w:styleId="List">
    <w:name w:val="List"/>
    <w:basedOn w:val="BodyText"/>
    <w:semiHidden/>
    <w:rsid w:val="006C7383"/>
    <w:pPr>
      <w:widowControl w:val="0"/>
      <w:suppressAutoHyphens/>
      <w:spacing w:after="120"/>
      <w:jc w:val="left"/>
    </w:pPr>
    <w:rPr>
      <w:rFonts w:ascii="Times New Roman" w:hAnsi="Times New Roman" w:cs="Times New Roman"/>
      <w:b w:val="0"/>
      <w:bCs w:val="0"/>
      <w:color w:val="auto"/>
      <w:bdr w:val="none" w:sz="0" w:space="0" w:color="auto"/>
      <w:lang w:val="nl-BE" w:bidi="en-US"/>
    </w:rPr>
  </w:style>
  <w:style w:type="table" w:styleId="TableGrid">
    <w:name w:val="Table Grid"/>
    <w:basedOn w:val="TableNormal"/>
    <w:uiPriority w:val="59"/>
    <w:rsid w:val="00ED2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44DF"/>
    <w:pPr>
      <w:spacing w:after="160" w:line="259" w:lineRule="auto"/>
      <w:ind w:left="720"/>
      <w:contextualSpacing/>
    </w:pPr>
    <w:rPr>
      <w:rFonts w:ascii="Calibri" w:eastAsia="Calibri" w:hAnsi="Calibri"/>
      <w:sz w:val="22"/>
      <w:szCs w:val="22"/>
      <w:lang w:val="en-GB"/>
    </w:rPr>
  </w:style>
  <w:style w:type="paragraph" w:styleId="BalloonText">
    <w:name w:val="Balloon Text"/>
    <w:basedOn w:val="Normal"/>
    <w:link w:val="BalloonTextChar"/>
    <w:uiPriority w:val="99"/>
    <w:semiHidden/>
    <w:unhideWhenUsed/>
    <w:rsid w:val="008844DF"/>
    <w:rPr>
      <w:rFonts w:ascii="Segoe UI" w:hAnsi="Segoe UI" w:cs="Segoe UI"/>
      <w:sz w:val="18"/>
      <w:szCs w:val="18"/>
    </w:rPr>
  </w:style>
  <w:style w:type="character" w:customStyle="1" w:styleId="BalloonTextChar">
    <w:name w:val="Balloon Text Char"/>
    <w:link w:val="BalloonText"/>
    <w:uiPriority w:val="99"/>
    <w:semiHidden/>
    <w:rsid w:val="008844DF"/>
    <w:rPr>
      <w:rFonts w:ascii="Segoe UI" w:hAnsi="Segoe UI" w:cs="Segoe UI"/>
      <w:sz w:val="18"/>
      <w:szCs w:val="18"/>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Indicator</dc:creator>
  <cp:keywords/>
  <dc:description/>
  <cp:lastModifiedBy>Kevin Nguyen</cp:lastModifiedBy>
  <cp:revision>2</cp:revision>
  <cp:lastPrinted>2014-05-29T01:51:00Z</cp:lastPrinted>
  <dcterms:created xsi:type="dcterms:W3CDTF">2024-06-12T06:56:00Z</dcterms:created>
  <dcterms:modified xsi:type="dcterms:W3CDTF">2024-06-12T06:56:00Z</dcterms:modified>
</cp:coreProperties>
</file>