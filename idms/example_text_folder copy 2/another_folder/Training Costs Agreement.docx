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D5B8D" w14:textId="77777777" w:rsidR="0024104D" w:rsidRDefault="0024104D" w:rsidP="0024104D">
      <w:pPr>
        <w:pStyle w:val="20-Modeltitel"/>
        <w:rPr>
          <w:rFonts w:ascii="Arial" w:eastAsia="Arial" w:hAnsi="Arial" w:cs="Arial"/>
          <w:spacing w:val="0"/>
          <w:lang w:val="en-GB"/>
        </w:rPr>
      </w:pPr>
      <w:r>
        <w:rPr>
          <w:rFonts w:ascii="Arial" w:eastAsia="Arial" w:hAnsi="Arial" w:cs="Arial"/>
          <w:spacing w:val="0"/>
          <w:lang w:val="en-GB"/>
        </w:rPr>
        <w:t>TRAINING COSTS AGREEMENT</w:t>
      </w:r>
    </w:p>
    <w:p w14:paraId="3D8E324C" w14:textId="77777777" w:rsidR="0024104D" w:rsidRDefault="0024104D" w:rsidP="0024104D">
      <w:pPr>
        <w:pStyle w:val="22-Modeltekst"/>
        <w:spacing w:after="600"/>
        <w:rPr>
          <w:rFonts w:ascii="Times New Roman" w:eastAsia="Times New Roman" w:hAnsi="Times New Roman" w:cs="NewCenturySchlbk"/>
          <w:i/>
          <w:iCs/>
          <w:spacing w:val="0"/>
          <w:sz w:val="24"/>
          <w:szCs w:val="24"/>
          <w:lang w:val="en-GB"/>
        </w:rPr>
      </w:pPr>
      <w:r>
        <w:rPr>
          <w:rFonts w:ascii="Times New Roman" w:eastAsia="Times New Roman" w:hAnsi="Times New Roman"/>
          <w:spacing w:val="0"/>
          <w:sz w:val="24"/>
          <w:szCs w:val="24"/>
          <w:lang w:val="en-GB"/>
        </w:rPr>
        <w:t xml:space="preserve">THIS AGREEMENT is dated .................................................... </w:t>
      </w:r>
      <w:r>
        <w:rPr>
          <w:rFonts w:ascii="Times New Roman" w:eastAsia="Times New Roman" w:hAnsi="Times New Roman"/>
          <w:i/>
          <w:iCs/>
          <w:spacing w:val="0"/>
          <w:sz w:val="24"/>
          <w:szCs w:val="24"/>
          <w:lang w:val="en-GB"/>
        </w:rPr>
        <w:t>(insert date)</w:t>
      </w:r>
    </w:p>
    <w:p w14:paraId="132C740A" w14:textId="77777777" w:rsidR="0024104D" w:rsidRDefault="0024104D" w:rsidP="0024104D">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AND IS MADE BETWEEN</w:t>
      </w:r>
    </w:p>
    <w:p w14:paraId="2B6C62B9" w14:textId="77777777" w:rsidR="0024104D" w:rsidRDefault="0024104D" w:rsidP="0024104D">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(“the Employee”); and</w:t>
      </w:r>
    </w:p>
    <w:p w14:paraId="78142ACC" w14:textId="77777777" w:rsidR="0024104D" w:rsidRDefault="0024104D" w:rsidP="0024104D">
      <w:pPr>
        <w:pStyle w:val="22-Modeltekst"/>
        <w:spacing w:after="60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 (“the Employer”).</w:t>
      </w:r>
    </w:p>
    <w:p w14:paraId="38BABAE9" w14:textId="77777777" w:rsidR="0024104D" w:rsidRDefault="0024104D" w:rsidP="0024104D">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WHEREAS:</w:t>
      </w:r>
    </w:p>
    <w:p w14:paraId="6EA15E93" w14:textId="77777777" w:rsidR="0024104D" w:rsidRDefault="0024104D" w:rsidP="0024104D">
      <w:pPr>
        <w:pStyle w:val="22-Modeltekst1ofbullet"/>
        <w:tabs>
          <w:tab w:val="clear" w:pos="849"/>
          <w:tab w:val="left" w:pos="852"/>
          <w:tab w:val="center" w:leader="dot" w:pos="7909"/>
          <w:tab w:val="center" w:pos="8363"/>
        </w:tabs>
        <w:spacing w:after="240"/>
        <w:ind w:left="426" w:hanging="426"/>
        <w:jc w:val="both"/>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A.</w:t>
      </w:r>
      <w:r>
        <w:rPr>
          <w:rFonts w:ascii="Times New Roman" w:eastAsia="Times New Roman" w:hAnsi="Times New Roman"/>
          <w:spacing w:val="0"/>
          <w:sz w:val="24"/>
          <w:szCs w:val="24"/>
          <w:lang w:val="en-GB"/>
        </w:rPr>
        <w:tab/>
        <w:t xml:space="preserve">The Employee is employed by the Employer as a ............ </w:t>
      </w:r>
      <w:r>
        <w:rPr>
          <w:rFonts w:ascii="Times New Roman" w:eastAsia="Times New Roman" w:hAnsi="Times New Roman"/>
          <w:i/>
          <w:iCs/>
          <w:spacing w:val="0"/>
          <w:sz w:val="24"/>
          <w:szCs w:val="24"/>
          <w:lang w:val="en-GB"/>
        </w:rPr>
        <w:t>(insert grade/job title)</w:t>
      </w:r>
      <w:r>
        <w:rPr>
          <w:rFonts w:ascii="Times New Roman" w:eastAsia="Times New Roman" w:hAnsi="Times New Roman"/>
          <w:spacing w:val="0"/>
          <w:sz w:val="24"/>
          <w:szCs w:val="24"/>
          <w:lang w:val="en-GB"/>
        </w:rPr>
        <w:t>.</w:t>
      </w:r>
    </w:p>
    <w:p w14:paraId="3FB616C0" w14:textId="77777777" w:rsidR="0024104D" w:rsidRDefault="0024104D" w:rsidP="0024104D">
      <w:pPr>
        <w:pStyle w:val="22-Modeltekst1ofbullet"/>
        <w:tabs>
          <w:tab w:val="clear" w:pos="849"/>
          <w:tab w:val="left" w:pos="851"/>
          <w:tab w:val="center" w:leader="dot" w:pos="7908"/>
          <w:tab w:val="center" w:pos="8362"/>
        </w:tabs>
        <w:spacing w:after="600"/>
        <w:ind w:left="425" w:hanging="425"/>
        <w:jc w:val="both"/>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B.</w:t>
      </w:r>
      <w:r>
        <w:rPr>
          <w:rFonts w:ascii="Times New Roman" w:eastAsia="Times New Roman" w:hAnsi="Times New Roman"/>
          <w:spacing w:val="0"/>
          <w:sz w:val="24"/>
          <w:szCs w:val="24"/>
          <w:lang w:val="en-GB"/>
        </w:rPr>
        <w:tab/>
        <w:t xml:space="preserve">The Employee has obtained a place in relation to a course of study leading to the award of ............ </w:t>
      </w:r>
      <w:r>
        <w:rPr>
          <w:rFonts w:ascii="Times New Roman" w:eastAsia="Times New Roman" w:hAnsi="Times New Roman"/>
          <w:i/>
          <w:iCs/>
          <w:spacing w:val="0"/>
          <w:sz w:val="24"/>
          <w:szCs w:val="24"/>
          <w:lang w:val="en-GB"/>
        </w:rPr>
        <w:t>(insert name of qualification)</w:t>
      </w:r>
      <w:r>
        <w:rPr>
          <w:rFonts w:ascii="Times New Roman" w:eastAsia="Times New Roman" w:hAnsi="Times New Roman"/>
          <w:spacing w:val="0"/>
          <w:sz w:val="24"/>
          <w:szCs w:val="24"/>
          <w:lang w:val="en-GB"/>
        </w:rPr>
        <w:t xml:space="preserve"> in ................... </w:t>
      </w:r>
      <w:r>
        <w:rPr>
          <w:rFonts w:ascii="Times New Roman" w:eastAsia="Times New Roman" w:hAnsi="Times New Roman"/>
          <w:i/>
          <w:iCs/>
          <w:spacing w:val="0"/>
          <w:sz w:val="24"/>
          <w:szCs w:val="24"/>
          <w:lang w:val="en-GB"/>
        </w:rPr>
        <w:t>(insert subject)</w:t>
      </w:r>
      <w:r>
        <w:rPr>
          <w:rFonts w:ascii="Times New Roman" w:eastAsia="Times New Roman" w:hAnsi="Times New Roman"/>
          <w:spacing w:val="0"/>
          <w:sz w:val="24"/>
          <w:szCs w:val="24"/>
          <w:lang w:val="en-GB"/>
        </w:rPr>
        <w:t xml:space="preserve"> at .................. </w:t>
      </w:r>
      <w:r>
        <w:rPr>
          <w:rFonts w:ascii="Times New Roman" w:eastAsia="Times New Roman" w:hAnsi="Times New Roman"/>
          <w:i/>
          <w:iCs/>
          <w:spacing w:val="0"/>
          <w:sz w:val="24"/>
          <w:szCs w:val="24"/>
          <w:lang w:val="en-GB"/>
        </w:rPr>
        <w:t xml:space="preserve">(insert name of college/institute of further or higher education) </w:t>
      </w:r>
      <w:r>
        <w:rPr>
          <w:rFonts w:ascii="Times New Roman" w:eastAsia="Times New Roman" w:hAnsi="Times New Roman"/>
          <w:spacing w:val="0"/>
          <w:sz w:val="24"/>
          <w:szCs w:val="24"/>
          <w:lang w:val="en-GB"/>
        </w:rPr>
        <w:t>(“the Course”).</w:t>
      </w:r>
    </w:p>
    <w:p w14:paraId="4793AC93" w14:textId="77777777" w:rsidR="0024104D" w:rsidRDefault="0024104D" w:rsidP="0024104D">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IT IS HEREBY AGREED AND DECLARED THAT</w:t>
      </w:r>
    </w:p>
    <w:p w14:paraId="075061AA" w14:textId="77777777" w:rsidR="0024104D" w:rsidRDefault="0024104D" w:rsidP="0024104D">
      <w:pPr>
        <w:pStyle w:val="22-Modeltekst1ofbullet"/>
        <w:spacing w:after="240"/>
        <w:jc w:val="both"/>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1.</w:t>
      </w:r>
      <w:r>
        <w:rPr>
          <w:rFonts w:ascii="Times New Roman" w:eastAsia="Times New Roman" w:hAnsi="Times New Roman"/>
          <w:spacing w:val="0"/>
          <w:sz w:val="24"/>
          <w:szCs w:val="24"/>
          <w:lang w:val="en-GB"/>
        </w:rPr>
        <w:tab/>
        <w:t>In consideration of the Employer agreeing to meet the costs of the Course which are set out in the Schedule to this Agreement (“the Costs”), the Employee undertakes to reimburse to the Employer the Costs if:</w:t>
      </w:r>
    </w:p>
    <w:p w14:paraId="31BF7D91" w14:textId="77777777" w:rsidR="0024104D" w:rsidRDefault="0024104D" w:rsidP="0024104D">
      <w:pPr>
        <w:pStyle w:val="22-Modeltekst11"/>
        <w:tabs>
          <w:tab w:val="clear" w:pos="1134"/>
          <w:tab w:val="left" w:pos="1702"/>
        </w:tabs>
        <w:spacing w:after="120"/>
        <w:ind w:left="851"/>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(i)</w:t>
      </w:r>
      <w:r>
        <w:rPr>
          <w:rFonts w:ascii="Times New Roman" w:eastAsia="Times New Roman" w:hAnsi="Times New Roman"/>
          <w:b/>
          <w:bCs/>
          <w:spacing w:val="0"/>
          <w:sz w:val="24"/>
          <w:szCs w:val="24"/>
          <w:lang w:val="en-GB"/>
        </w:rPr>
        <w:tab/>
      </w:r>
      <w:r>
        <w:rPr>
          <w:rFonts w:ascii="Times New Roman" w:eastAsia="Times New Roman" w:hAnsi="Times New Roman"/>
          <w:spacing w:val="0"/>
          <w:sz w:val="24"/>
          <w:szCs w:val="24"/>
          <w:lang w:val="en-GB"/>
        </w:rPr>
        <w:t xml:space="preserve">he voluntarily withdraws from or terminates the Course early without the Employer’s prior written </w:t>
      </w:r>
      <w:proofErr w:type="gramStart"/>
      <w:r>
        <w:rPr>
          <w:rFonts w:ascii="Times New Roman" w:eastAsia="Times New Roman" w:hAnsi="Times New Roman"/>
          <w:spacing w:val="0"/>
          <w:sz w:val="24"/>
          <w:szCs w:val="24"/>
          <w:lang w:val="en-GB"/>
        </w:rPr>
        <w:t>consent;</w:t>
      </w:r>
      <w:proofErr w:type="gramEnd"/>
    </w:p>
    <w:p w14:paraId="1A40F01B" w14:textId="77777777" w:rsidR="0024104D" w:rsidRDefault="0024104D" w:rsidP="0024104D">
      <w:pPr>
        <w:pStyle w:val="22-Modeltekst11"/>
        <w:tabs>
          <w:tab w:val="clear" w:pos="1134"/>
          <w:tab w:val="left" w:pos="1702"/>
        </w:tabs>
        <w:spacing w:after="120"/>
        <w:ind w:left="851"/>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(ii)</w:t>
      </w:r>
      <w:r>
        <w:rPr>
          <w:rFonts w:ascii="Times New Roman" w:eastAsia="Times New Roman" w:hAnsi="Times New Roman"/>
          <w:b/>
          <w:bCs/>
          <w:spacing w:val="0"/>
          <w:sz w:val="24"/>
          <w:szCs w:val="24"/>
          <w:lang w:val="en-GB"/>
        </w:rPr>
        <w:tab/>
      </w:r>
      <w:r>
        <w:rPr>
          <w:rFonts w:ascii="Times New Roman" w:eastAsia="Times New Roman" w:hAnsi="Times New Roman"/>
          <w:spacing w:val="0"/>
          <w:sz w:val="24"/>
          <w:szCs w:val="24"/>
          <w:lang w:val="en-GB"/>
        </w:rPr>
        <w:t xml:space="preserve">he is dismissed or otherwise compulsorily discharged from the Course, unless the dismissal or discharge arises out of the discontinuance generally of the </w:t>
      </w:r>
      <w:proofErr w:type="gramStart"/>
      <w:r>
        <w:rPr>
          <w:rFonts w:ascii="Times New Roman" w:eastAsia="Times New Roman" w:hAnsi="Times New Roman"/>
          <w:spacing w:val="0"/>
          <w:sz w:val="24"/>
          <w:szCs w:val="24"/>
          <w:lang w:val="en-GB"/>
        </w:rPr>
        <w:t>Course;</w:t>
      </w:r>
      <w:proofErr w:type="gramEnd"/>
    </w:p>
    <w:p w14:paraId="4847F9C6" w14:textId="77777777" w:rsidR="0024104D" w:rsidRDefault="0024104D" w:rsidP="0024104D">
      <w:pPr>
        <w:pStyle w:val="22-Modeltekst11"/>
        <w:tabs>
          <w:tab w:val="clear" w:pos="1134"/>
          <w:tab w:val="left" w:pos="1702"/>
        </w:tabs>
        <w:spacing w:after="120"/>
        <w:ind w:left="851"/>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(iii)</w:t>
      </w:r>
      <w:r>
        <w:rPr>
          <w:rFonts w:ascii="Times New Roman" w:eastAsia="Times New Roman" w:hAnsi="Times New Roman"/>
          <w:spacing w:val="0"/>
          <w:sz w:val="24"/>
          <w:szCs w:val="24"/>
          <w:lang w:val="en-GB"/>
        </w:rPr>
        <w:tab/>
        <w:t>his employment is terminated by the Employer for any reason prior to completion of the Course; or</w:t>
      </w:r>
    </w:p>
    <w:p w14:paraId="0C460317" w14:textId="77777777" w:rsidR="0024104D" w:rsidRDefault="0024104D" w:rsidP="0024104D">
      <w:pPr>
        <w:pStyle w:val="22-Modeltekst11"/>
        <w:numPr>
          <w:ilvl w:val="0"/>
          <w:numId w:val="19"/>
        </w:numPr>
        <w:tabs>
          <w:tab w:val="clear" w:pos="360"/>
          <w:tab w:val="left" w:pos="1004"/>
        </w:tabs>
        <w:spacing w:after="240"/>
        <w:ind w:left="1004" w:hanging="72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he resigns from the employment of the Employer either prior to completion of the Course or within (two years/twelve months) after the end of the Course, except that, in the latter case, the amount which would otherwise be due to the Employer shall be reduced by [1/24</w:t>
      </w:r>
      <w:proofErr w:type="spellStart"/>
      <w:r>
        <w:rPr>
          <w:rFonts w:ascii="Times New Roman" w:eastAsia="Times New Roman" w:hAnsi="Times New Roman"/>
          <w:spacing w:val="0"/>
          <w:position w:val="6"/>
          <w:sz w:val="24"/>
          <w:szCs w:val="24"/>
          <w:lang w:val="en-GB"/>
        </w:rPr>
        <w:t>th</w:t>
      </w:r>
      <w:proofErr w:type="spellEnd"/>
      <w:r>
        <w:rPr>
          <w:rFonts w:ascii="Times New Roman" w:eastAsia="Times New Roman" w:hAnsi="Times New Roman"/>
          <w:spacing w:val="0"/>
          <w:sz w:val="24"/>
          <w:szCs w:val="24"/>
          <w:lang w:val="en-GB"/>
        </w:rPr>
        <w:t>/1/12</w:t>
      </w:r>
      <w:proofErr w:type="spellStart"/>
      <w:r>
        <w:rPr>
          <w:rFonts w:ascii="Times New Roman" w:eastAsia="Times New Roman" w:hAnsi="Times New Roman"/>
          <w:spacing w:val="0"/>
          <w:position w:val="6"/>
          <w:sz w:val="24"/>
          <w:szCs w:val="24"/>
          <w:lang w:val="en-GB"/>
        </w:rPr>
        <w:t>th</w:t>
      </w:r>
      <w:proofErr w:type="spellEnd"/>
      <w:r>
        <w:rPr>
          <w:rFonts w:ascii="Times New Roman" w:eastAsia="Times New Roman" w:hAnsi="Times New Roman"/>
          <w:spacing w:val="0"/>
          <w:sz w:val="24"/>
          <w:szCs w:val="24"/>
          <w:lang w:val="en-GB"/>
        </w:rPr>
        <w:t>] part for each complete calendar month after the end of the Course during which the Employee remains employed by the Employer.</w:t>
      </w:r>
    </w:p>
    <w:p w14:paraId="74F13AE1" w14:textId="77777777" w:rsidR="0024104D" w:rsidRDefault="0024104D" w:rsidP="0024104D">
      <w:pPr>
        <w:pStyle w:val="22-Modeltekst1ofbullet"/>
        <w:pageBreakBefore/>
        <w:spacing w:after="240"/>
        <w:ind w:left="284" w:hanging="284"/>
        <w:jc w:val="both"/>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lastRenderedPageBreak/>
        <w:t>2.</w:t>
      </w:r>
      <w:r>
        <w:rPr>
          <w:rFonts w:ascii="Times New Roman" w:eastAsia="Times New Roman" w:hAnsi="Times New Roman"/>
          <w:b/>
          <w:bCs/>
          <w:spacing w:val="0"/>
          <w:sz w:val="24"/>
          <w:szCs w:val="24"/>
          <w:lang w:val="en-GB"/>
        </w:rPr>
        <w:tab/>
      </w:r>
      <w:r>
        <w:rPr>
          <w:rFonts w:ascii="Times New Roman" w:eastAsia="Times New Roman" w:hAnsi="Times New Roman"/>
          <w:spacing w:val="0"/>
          <w:sz w:val="24"/>
          <w:szCs w:val="24"/>
          <w:lang w:val="en-GB"/>
        </w:rPr>
        <w:t>To the extent permitted by law, the Employee agrees that the Employer may deduct a sum equal to the whole or part of the Costs due under the terms of this Agreement from his wages (as defined in section 27 of the Employment Rights Act 1996) or from any other allowances, expenses or other payments due to the Employee.</w:t>
      </w:r>
    </w:p>
    <w:p w14:paraId="656CCC69" w14:textId="77777777" w:rsidR="0024104D" w:rsidRDefault="0024104D" w:rsidP="0024104D">
      <w:pPr>
        <w:pStyle w:val="22-Modeltekst1ofbullet"/>
        <w:spacing w:after="240"/>
        <w:ind w:left="284" w:hanging="284"/>
        <w:jc w:val="both"/>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3.</w:t>
      </w:r>
      <w:r>
        <w:rPr>
          <w:rFonts w:ascii="Times New Roman" w:eastAsia="Times New Roman" w:hAnsi="Times New Roman"/>
          <w:spacing w:val="0"/>
          <w:sz w:val="24"/>
          <w:szCs w:val="24"/>
          <w:lang w:val="en-GB"/>
        </w:rPr>
        <w:tab/>
        <w:t>If the Employee’s final salary payment is not sufficient to meet the debt due to the Employer under the terms of this Agreement, the Employee agrees that he will repay the outstanding balance to the Employer within one calendar month of the date of termination of his employment, such payment to be made as agreed with the Employer.</w:t>
      </w:r>
    </w:p>
    <w:p w14:paraId="19EACFF5" w14:textId="77777777" w:rsidR="0024104D" w:rsidRDefault="0024104D" w:rsidP="0024104D">
      <w:pPr>
        <w:pStyle w:val="22-Modeltekst1ofbullet"/>
        <w:spacing w:after="600"/>
        <w:ind w:left="284" w:hanging="284"/>
        <w:jc w:val="both"/>
        <w:rPr>
          <w:rFonts w:ascii="Times New Roman" w:eastAsia="Times New Roman" w:hAnsi="Times New Roman"/>
          <w:spacing w:val="0"/>
          <w:sz w:val="24"/>
          <w:szCs w:val="24"/>
          <w:lang w:val="en-GB"/>
        </w:rPr>
      </w:pPr>
      <w:r>
        <w:rPr>
          <w:rFonts w:ascii="Times New Roman" w:eastAsia="Times New Roman" w:hAnsi="Times New Roman"/>
          <w:b/>
          <w:bCs/>
          <w:spacing w:val="0"/>
          <w:sz w:val="24"/>
          <w:szCs w:val="24"/>
          <w:lang w:val="en-GB"/>
        </w:rPr>
        <w:t>4.</w:t>
      </w:r>
      <w:r>
        <w:rPr>
          <w:rFonts w:ascii="Times New Roman" w:eastAsia="Times New Roman" w:hAnsi="Times New Roman"/>
          <w:b/>
          <w:bCs/>
          <w:spacing w:val="0"/>
          <w:sz w:val="24"/>
          <w:szCs w:val="24"/>
          <w:lang w:val="en-GB"/>
        </w:rPr>
        <w:tab/>
      </w:r>
      <w:r>
        <w:rPr>
          <w:rFonts w:ascii="Times New Roman" w:eastAsia="Times New Roman" w:hAnsi="Times New Roman"/>
          <w:spacing w:val="0"/>
          <w:sz w:val="24"/>
          <w:szCs w:val="24"/>
          <w:lang w:val="en-GB"/>
        </w:rPr>
        <w:t xml:space="preserve">The amount due to the Employer under the terms of this Agreement is a genuine attempt by the Employer to assess its loss </w:t>
      </w:r>
      <w:proofErr w:type="gramStart"/>
      <w:r>
        <w:rPr>
          <w:rFonts w:ascii="Times New Roman" w:eastAsia="Times New Roman" w:hAnsi="Times New Roman"/>
          <w:spacing w:val="0"/>
          <w:sz w:val="24"/>
          <w:szCs w:val="24"/>
          <w:lang w:val="en-GB"/>
        </w:rPr>
        <w:t>as a result of</w:t>
      </w:r>
      <w:proofErr w:type="gramEnd"/>
      <w:r>
        <w:rPr>
          <w:rFonts w:ascii="Times New Roman" w:eastAsia="Times New Roman" w:hAnsi="Times New Roman"/>
          <w:spacing w:val="0"/>
          <w:sz w:val="24"/>
          <w:szCs w:val="24"/>
          <w:lang w:val="en-GB"/>
        </w:rPr>
        <w:t xml:space="preserve"> the termination of the Employee’s employment and takes into account the derived benefit to the Employer. This Agreement is not intended to act as a penalty on the Employee upon termination of his employment.</w:t>
      </w:r>
    </w:p>
    <w:p w14:paraId="6038AE7D" w14:textId="77777777" w:rsidR="0024104D" w:rsidRDefault="0024104D" w:rsidP="0024104D">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SIGNED:</w:t>
      </w:r>
    </w:p>
    <w:p w14:paraId="798ACBFF" w14:textId="77777777" w:rsidR="0024104D" w:rsidRDefault="0024104D" w:rsidP="0024104D">
      <w:pPr>
        <w:pStyle w:val="22-Modeltekst"/>
        <w:spacing w:before="480" w:after="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w:t>
      </w:r>
    </w:p>
    <w:p w14:paraId="5CC0E6A1" w14:textId="77777777" w:rsidR="0024104D" w:rsidRDefault="0024104D" w:rsidP="0024104D">
      <w:pPr>
        <w:pStyle w:val="22-Modeltekst"/>
        <w:spacing w:after="480"/>
        <w:rPr>
          <w:rFonts w:ascii="Times New Roman" w:eastAsia="Times New Roman" w:hAnsi="Times New Roman"/>
          <w:i/>
          <w:iCs/>
          <w:spacing w:val="0"/>
          <w:sz w:val="24"/>
          <w:szCs w:val="24"/>
          <w:lang w:val="en-GB"/>
        </w:rPr>
      </w:pPr>
      <w:r>
        <w:rPr>
          <w:rFonts w:ascii="Times New Roman" w:eastAsia="Times New Roman" w:hAnsi="Times New Roman"/>
          <w:i/>
          <w:iCs/>
          <w:spacing w:val="0"/>
          <w:sz w:val="24"/>
          <w:szCs w:val="24"/>
          <w:lang w:val="en-GB"/>
        </w:rPr>
        <w:t>(insert name of employee)</w:t>
      </w:r>
    </w:p>
    <w:p w14:paraId="6F5C8507" w14:textId="77777777" w:rsidR="0024104D" w:rsidRDefault="0024104D" w:rsidP="0024104D">
      <w:pPr>
        <w:pStyle w:val="22-Modeltekst"/>
        <w:spacing w:after="24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SIGNED:</w:t>
      </w:r>
    </w:p>
    <w:p w14:paraId="4B6855E1" w14:textId="77777777" w:rsidR="0024104D" w:rsidRDefault="0024104D" w:rsidP="0024104D">
      <w:pPr>
        <w:pStyle w:val="22-Modeltekst"/>
        <w:spacing w:before="480" w:after="0"/>
        <w:rPr>
          <w:rFonts w:ascii="Times New Roman" w:eastAsia="Times New Roman" w:hAnsi="Times New Roman"/>
          <w:spacing w:val="0"/>
          <w:sz w:val="24"/>
          <w:szCs w:val="24"/>
          <w:lang w:val="en-GB"/>
        </w:rPr>
      </w:pPr>
      <w:r>
        <w:rPr>
          <w:rFonts w:ascii="Times New Roman" w:eastAsia="Times New Roman" w:hAnsi="Times New Roman"/>
          <w:spacing w:val="0"/>
          <w:sz w:val="24"/>
          <w:szCs w:val="24"/>
          <w:lang w:val="en-GB"/>
        </w:rPr>
        <w:t>.......................................................</w:t>
      </w:r>
    </w:p>
    <w:p w14:paraId="7CB367C9" w14:textId="77777777" w:rsidR="0024104D" w:rsidRDefault="0024104D" w:rsidP="0024104D">
      <w:pPr>
        <w:pStyle w:val="22-Modeltekst"/>
        <w:spacing w:after="240"/>
        <w:rPr>
          <w:rFonts w:ascii="Times New Roman" w:eastAsia="Times New Roman" w:hAnsi="Times New Roman"/>
          <w:i/>
          <w:iCs/>
          <w:spacing w:val="0"/>
          <w:sz w:val="24"/>
          <w:szCs w:val="24"/>
          <w:lang w:val="en-GB"/>
        </w:rPr>
      </w:pPr>
      <w:r>
        <w:rPr>
          <w:rFonts w:ascii="Times New Roman" w:eastAsia="Times New Roman" w:hAnsi="Times New Roman"/>
          <w:i/>
          <w:iCs/>
          <w:spacing w:val="0"/>
          <w:sz w:val="24"/>
          <w:szCs w:val="24"/>
          <w:lang w:val="en-GB"/>
        </w:rPr>
        <w:t>(insert name of manager)</w:t>
      </w:r>
    </w:p>
    <w:p w14:paraId="09A17C10" w14:textId="77777777" w:rsidR="0024104D" w:rsidRDefault="0024104D" w:rsidP="0024104D">
      <w:pPr>
        <w:pStyle w:val="22-Modeltekst"/>
        <w:spacing w:after="840"/>
        <w:rPr>
          <w:rFonts w:ascii="Times New Roman" w:eastAsia="Times New Roman" w:hAnsi="Times New Roman"/>
          <w:i/>
          <w:iCs/>
          <w:spacing w:val="0"/>
          <w:sz w:val="24"/>
          <w:szCs w:val="24"/>
          <w:lang w:val="en-GB"/>
        </w:rPr>
      </w:pPr>
      <w:r>
        <w:rPr>
          <w:rFonts w:ascii="Times New Roman" w:eastAsia="Times New Roman" w:hAnsi="Times New Roman"/>
          <w:spacing w:val="0"/>
          <w:sz w:val="24"/>
          <w:szCs w:val="24"/>
          <w:lang w:val="en-GB"/>
        </w:rPr>
        <w:t xml:space="preserve">for and on behalf of ................... </w:t>
      </w:r>
      <w:r>
        <w:rPr>
          <w:rFonts w:ascii="Times New Roman" w:eastAsia="Times New Roman" w:hAnsi="Times New Roman"/>
          <w:i/>
          <w:iCs/>
          <w:spacing w:val="0"/>
          <w:sz w:val="24"/>
          <w:szCs w:val="24"/>
          <w:lang w:val="en-GB"/>
        </w:rPr>
        <w:t>(insert name of employer)</w:t>
      </w:r>
    </w:p>
    <w:p w14:paraId="132136F9" w14:textId="77777777" w:rsidR="0024104D" w:rsidRDefault="0024104D" w:rsidP="0024104D">
      <w:pPr>
        <w:pStyle w:val="22-Modeltekst"/>
        <w:spacing w:after="240"/>
        <w:ind w:left="567" w:hanging="567"/>
        <w:rPr>
          <w:rFonts w:ascii="Times New Roman" w:eastAsia="Times New Roman" w:hAnsi="Times New Roman"/>
          <w:i/>
          <w:iCs/>
          <w:spacing w:val="0"/>
          <w:sz w:val="24"/>
          <w:szCs w:val="24"/>
          <w:lang w:val="en-GB"/>
        </w:rPr>
      </w:pPr>
      <w:r>
        <w:rPr>
          <w:rFonts w:ascii="Times New Roman" w:eastAsia="Times New Roman" w:hAnsi="Times New Roman"/>
          <w:i/>
          <w:iCs/>
          <w:spacing w:val="0"/>
          <w:sz w:val="24"/>
          <w:szCs w:val="24"/>
          <w:lang w:val="en-GB"/>
        </w:rPr>
        <w:t>Note: This Agreement must be signed by both parties prior to the commencement of the Course.</w:t>
      </w:r>
    </w:p>
    <w:p w14:paraId="7C46BB08" w14:textId="77777777" w:rsidR="0024104D" w:rsidRDefault="0024104D" w:rsidP="0024104D">
      <w:pPr>
        <w:pStyle w:val="22-Modeltekst"/>
        <w:spacing w:after="240"/>
        <w:ind w:left="567" w:hanging="567"/>
        <w:rPr>
          <w:rFonts w:ascii="Times New Roman" w:eastAsia="Times New Roman" w:hAnsi="Times New Roman"/>
          <w:i/>
          <w:iCs/>
          <w:spacing w:val="0"/>
          <w:sz w:val="24"/>
          <w:szCs w:val="24"/>
          <w:lang w:val="en-GB"/>
        </w:rPr>
      </w:pPr>
    </w:p>
    <w:p w14:paraId="4082142C" w14:textId="77777777" w:rsidR="0024104D" w:rsidRDefault="0024104D" w:rsidP="0024104D">
      <w:pPr>
        <w:pStyle w:val="20-Modeltitel"/>
        <w:pageBreakBefore/>
        <w:spacing w:after="840" w:line="280" w:lineRule="atLeast"/>
        <w:rPr>
          <w:rFonts w:ascii="Arial" w:eastAsia="Arial" w:hAnsi="Arial" w:cs="Arial"/>
          <w:spacing w:val="0"/>
          <w:lang w:val="en-GB"/>
        </w:rPr>
      </w:pPr>
      <w:r>
        <w:rPr>
          <w:rFonts w:ascii="Arial" w:eastAsia="Arial" w:hAnsi="Arial" w:cs="Arial"/>
          <w:spacing w:val="0"/>
          <w:lang w:val="en-GB"/>
        </w:rPr>
        <w:lastRenderedPageBreak/>
        <w:t>SCHEDULE</w:t>
      </w:r>
    </w:p>
    <w:p w14:paraId="594CB5F9" w14:textId="77777777" w:rsidR="0024104D" w:rsidRDefault="0024104D" w:rsidP="0024104D">
      <w:pPr>
        <w:pStyle w:val="22-Modeltekst"/>
        <w:spacing w:after="240"/>
        <w:rPr>
          <w:rFonts w:ascii="Times New Roman" w:eastAsia="Times New Roman" w:hAnsi="Times New Roman" w:cs="NewCenturySchlbk"/>
          <w:i/>
          <w:iCs/>
          <w:spacing w:val="0"/>
          <w:sz w:val="24"/>
          <w:szCs w:val="24"/>
          <w:lang w:val="en-GB"/>
        </w:rPr>
      </w:pPr>
      <w:r>
        <w:rPr>
          <w:rFonts w:ascii="Times New Roman" w:eastAsia="Times New Roman" w:hAnsi="Times New Roman"/>
          <w:i/>
          <w:iCs/>
          <w:spacing w:val="0"/>
          <w:sz w:val="24"/>
          <w:szCs w:val="24"/>
          <w:lang w:val="en-GB"/>
        </w:rPr>
        <w:t>(Insert details of the costs to be incurred by the Employer in relation to the Course e.g. the Course fees, examination fees, the costs of books or other materials, any other expenses paid in connection with the Course.)</w:t>
      </w:r>
    </w:p>
    <w:p w14:paraId="6EEDF110" w14:textId="77777777" w:rsidR="0024104D" w:rsidRDefault="0024104D" w:rsidP="0024104D">
      <w:pPr>
        <w:pStyle w:val="header0"/>
        <w:tabs>
          <w:tab w:val="left" w:pos="720"/>
        </w:tabs>
        <w:spacing w:after="240" w:line="280" w:lineRule="atLeast"/>
      </w:pPr>
    </w:p>
    <w:p w14:paraId="3945EA53" w14:textId="77777777" w:rsidR="00744560" w:rsidRPr="0024104D" w:rsidRDefault="00744560" w:rsidP="001E01E0">
      <w:pPr>
        <w:rPr>
          <w:lang w:val="en-GB"/>
        </w:rPr>
      </w:pPr>
    </w:p>
    <w:sectPr w:rsidR="00744560" w:rsidRPr="0024104D" w:rsidSect="00BB7774">
      <w:headerReference w:type="even" r:id="rId7"/>
      <w:headerReference w:type="default" r:id="rId8"/>
      <w:footerReference w:type="even" r:id="rId9"/>
      <w:footerReference w:type="default" r:id="rId10"/>
      <w:headerReference w:type="first" r:id="rId11"/>
      <w:footerReference w:type="first" r:id="rId12"/>
      <w:type w:val="oddPage"/>
      <w:pgSz w:w="11906" w:h="16838" w:code="9"/>
      <w:pgMar w:top="1418" w:right="1247" w:bottom="993" w:left="1247" w:header="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05A8F" w14:textId="77777777" w:rsidR="00FB1350" w:rsidRDefault="00FB1350">
      <w:r>
        <w:separator/>
      </w:r>
    </w:p>
  </w:endnote>
  <w:endnote w:type="continuationSeparator" w:id="0">
    <w:p w14:paraId="5F0AE86F" w14:textId="77777777" w:rsidR="00FB1350" w:rsidRDefault="00FB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91D5C" w14:textId="77777777" w:rsidR="00727A08" w:rsidRDefault="00727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95DF" w14:textId="77777777" w:rsidR="00744560" w:rsidRDefault="00744560">
    <w:pPr>
      <w:pStyle w:val="Footer"/>
      <w:ind w:left="113"/>
      <w:rPr>
        <w:rFonts w:ascii="Tahoma" w:hAnsi="Tahoma" w:cs="Tahoma"/>
        <w:noProof/>
        <w:color w:val="808080"/>
        <w:spacing w:val="6"/>
        <w:sz w:val="16"/>
        <w:szCs w:val="16"/>
        <w:lang w:val="en-GB"/>
      </w:rPr>
    </w:pPr>
    <w:r>
      <w:rPr>
        <w:noProof/>
        <w:sz w:val="20"/>
        <w:lang w:val="en-US"/>
      </w:rPr>
      <w:pict w14:anchorId="1C8D69FC">
        <v:line id="_x0000_s1027" style="position:absolute;left:0;text-align:left;flip:y;z-index:2" from="0,6.9pt" to="471.6pt,7.55pt" strokecolor="silver" strokeweight="1.5pt"/>
      </w:pict>
    </w:r>
    <w:r>
      <w:rPr>
        <w:rFonts w:ascii="Tahoma" w:hAnsi="Tahoma" w:cs="Tahoma"/>
        <w:noProof/>
        <w:color w:val="808080"/>
        <w:spacing w:val="6"/>
        <w:sz w:val="16"/>
        <w:szCs w:val="16"/>
        <w:lang w:val="en-GB"/>
      </w:rPr>
      <w:br/>
    </w:r>
  </w:p>
  <w:p w14:paraId="2E406C72" w14:textId="77777777" w:rsidR="00744560" w:rsidRDefault="00744560">
    <w:pPr>
      <w:pStyle w:val="Footer"/>
      <w:rPr>
        <w:rFonts w:ascii="Arial Narrow" w:hAnsi="Arial Narrow"/>
        <w:color w:val="808080"/>
        <w:sz w:val="14"/>
        <w:szCs w:val="14"/>
        <w:lang w:val="en-GB"/>
      </w:rPr>
    </w:pPr>
    <w:r>
      <w:rPr>
        <w:rFonts w:ascii="Arial Narrow" w:hAnsi="Arial Narrow"/>
        <w:color w:val="808080"/>
        <w:sz w:val="14"/>
        <w:szCs w:val="14"/>
        <w:lang w:val="en-GB"/>
      </w:rPr>
      <w:t xml:space="preserve">Every effort has been made by </w:t>
    </w:r>
    <w:r w:rsidR="00AD1A69">
      <w:rPr>
        <w:rFonts w:ascii="Arial Narrow" w:hAnsi="Arial Narrow"/>
        <w:color w:val="808080"/>
        <w:sz w:val="14"/>
        <w:szCs w:val="14"/>
        <w:lang w:val="en-GB"/>
      </w:rPr>
      <w:t>CIS Made Easy</w:t>
    </w:r>
    <w:r>
      <w:rPr>
        <w:rFonts w:ascii="Arial Narrow" w:hAnsi="Arial Narrow"/>
        <w:color w:val="808080"/>
        <w:sz w:val="14"/>
        <w:szCs w:val="14"/>
        <w:lang w:val="en-GB"/>
      </w:rPr>
      <w:t xml:space="preserve"> Limited to ensure that the information given is accurate and not misleading, but Indicator Limited cannot accept responsibility for any loss or liability perceived to have arisen from the use of any such information. Only Acts of Parliament and Statutory Instruments have the force of law and only the courts can authoritatively interpret the law.</w:t>
    </w:r>
  </w:p>
  <w:p w14:paraId="788D227C" w14:textId="77777777" w:rsidR="00744560" w:rsidRDefault="00744560">
    <w:pPr>
      <w:pStyle w:val="Footer"/>
      <w:ind w:left="113"/>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FC17B" w14:textId="77777777" w:rsidR="00727A08" w:rsidRDefault="0072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8D041" w14:textId="77777777" w:rsidR="00FB1350" w:rsidRDefault="00FB1350">
      <w:r>
        <w:separator/>
      </w:r>
    </w:p>
  </w:footnote>
  <w:footnote w:type="continuationSeparator" w:id="0">
    <w:p w14:paraId="65C2B5C6" w14:textId="77777777" w:rsidR="00FB1350" w:rsidRDefault="00FB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83B3D" w14:textId="77777777" w:rsidR="00727A08" w:rsidRDefault="00727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B0B60" w14:textId="77777777" w:rsidR="00744560" w:rsidRDefault="00744560">
    <w:pPr>
      <w:pStyle w:val="Header"/>
      <w:rPr>
        <w:rFonts w:ascii="Tahoma" w:hAnsi="Tahoma" w:cs="Tahoma"/>
        <w:b/>
        <w:bCs/>
        <w:color w:val="000000"/>
        <w:sz w:val="14"/>
        <w:szCs w:val="14"/>
        <w:lang w:val="en-GB"/>
      </w:rPr>
    </w:pPr>
  </w:p>
  <w:p w14:paraId="09203B6B" w14:textId="77777777" w:rsidR="00744560" w:rsidRDefault="00744560">
    <w:pPr>
      <w:pStyle w:val="Header"/>
      <w:rPr>
        <w:rFonts w:ascii="Arial Narrow" w:hAnsi="Arial Narrow"/>
        <w:b/>
        <w:bCs/>
        <w:color w:val="000000"/>
        <w:sz w:val="14"/>
        <w:szCs w:val="14"/>
        <w:lang w:val="en-GB"/>
      </w:rPr>
    </w:pPr>
  </w:p>
  <w:p w14:paraId="34942DAC" w14:textId="77777777" w:rsidR="00744560" w:rsidRDefault="00744560">
    <w:pPr>
      <w:pStyle w:val="Header"/>
      <w:rPr>
        <w:lang w:val="en-GB"/>
      </w:rPr>
    </w:pPr>
    <w:r>
      <w:rPr>
        <w:noProof/>
        <w:sz w:val="20"/>
        <w:lang w:val="en-US"/>
      </w:rPr>
      <w:pict w14:anchorId="519A03B7">
        <v:line id="_x0000_s1025" style="position:absolute;flip:y;z-index:1" from="-1.3pt,22.05pt" to="472.7pt,22.7pt" strokecolor="silver" strokeweight="1.5pt"/>
      </w:pict>
    </w:r>
    <w:r w:rsidR="00727A08">
      <w:rPr>
        <w:rFonts w:ascii="Arial Narrow" w:hAnsi="Arial Narrow"/>
        <w:b/>
        <w:bCs/>
        <w:color w:val="808080"/>
        <w:sz w:val="14"/>
        <w:szCs w:val="14"/>
        <w:lang w:val="en-GB"/>
      </w:rPr>
      <w:t>© Copyright 2014</w:t>
    </w:r>
    <w:r>
      <w:rPr>
        <w:rFonts w:ascii="Arial Narrow" w:hAnsi="Arial Narrow"/>
        <w:b/>
        <w:bCs/>
        <w:color w:val="808080"/>
        <w:sz w:val="14"/>
        <w:szCs w:val="14"/>
        <w:lang w:val="en-GB"/>
      </w:rPr>
      <w:t xml:space="preserve"> </w:t>
    </w:r>
    <w:r w:rsidR="00AD1A69">
      <w:rPr>
        <w:rFonts w:ascii="Arial Narrow" w:hAnsi="Arial Narrow"/>
        <w:b/>
        <w:bCs/>
        <w:color w:val="808080"/>
        <w:sz w:val="14"/>
        <w:szCs w:val="14"/>
        <w:lang w:val="en-GB"/>
      </w:rPr>
      <w:t>CIS Made Easy</w:t>
    </w:r>
    <w:r>
      <w:rPr>
        <w:rFonts w:ascii="Arial Narrow" w:hAnsi="Arial Narrow"/>
        <w:b/>
        <w:bCs/>
        <w:color w:val="808080"/>
        <w:sz w:val="14"/>
        <w:szCs w:val="14"/>
        <w:lang w:val="en-GB"/>
      </w:rPr>
      <w:t xml:space="preserve"> Limited. </w:t>
    </w:r>
    <w:r>
      <w:rPr>
        <w:rFonts w:ascii="Arial Narrow" w:hAnsi="Arial Narrow"/>
        <w:color w:val="808080"/>
        <w:sz w:val="14"/>
        <w:szCs w:val="14"/>
        <w:lang w:val="en-GB"/>
      </w:rPr>
      <w:t xml:space="preserve">This material is solely and exclusively for the use of </w:t>
    </w:r>
    <w:r w:rsidR="00AD1A69">
      <w:rPr>
        <w:rFonts w:ascii="Arial Narrow" w:hAnsi="Arial Narrow"/>
        <w:color w:val="808080"/>
        <w:sz w:val="14"/>
        <w:szCs w:val="14"/>
        <w:lang w:val="en-GB"/>
      </w:rPr>
      <w:t>clients &amp; potential clients</w:t>
    </w:r>
    <w:r>
      <w:rPr>
        <w:rFonts w:ascii="Arial Narrow" w:hAnsi="Arial Narrow"/>
        <w:color w:val="808080"/>
        <w:sz w:val="14"/>
        <w:szCs w:val="14"/>
        <w:lang w:val="en-GB"/>
      </w:rPr>
      <w:t xml:space="preserve">. It may only be used in the furtherance of the </w:t>
    </w:r>
    <w:r w:rsidR="00AD1A69">
      <w:rPr>
        <w:rFonts w:ascii="Arial Narrow" w:hAnsi="Arial Narrow"/>
        <w:color w:val="808080"/>
        <w:sz w:val="14"/>
        <w:szCs w:val="14"/>
        <w:lang w:val="en-GB"/>
      </w:rPr>
      <w:t xml:space="preserve">client’s </w:t>
    </w:r>
    <w:r>
      <w:rPr>
        <w:rFonts w:ascii="Arial Narrow" w:hAnsi="Arial Narrow"/>
        <w:color w:val="808080"/>
        <w:sz w:val="14"/>
        <w:szCs w:val="14"/>
        <w:lang w:val="en-GB"/>
      </w:rPr>
      <w:t xml:space="preserve">business and may not be sold, hired, copied or used for any other commercial purpose etc. without the prior written consent of </w:t>
    </w:r>
    <w:r w:rsidR="00AD1A69">
      <w:rPr>
        <w:rFonts w:ascii="Arial Narrow" w:hAnsi="Arial Narrow"/>
        <w:color w:val="808080"/>
        <w:sz w:val="14"/>
        <w:szCs w:val="14"/>
        <w:lang w:val="en-GB"/>
      </w:rPr>
      <w:t>CIS Made Easy</w:t>
    </w:r>
    <w:r>
      <w:rPr>
        <w:rFonts w:ascii="Arial Narrow" w:hAnsi="Arial Narrow"/>
        <w:color w:val="808080"/>
        <w:sz w:val="14"/>
        <w:szCs w:val="14"/>
        <w:lang w:val="en-GB"/>
      </w:rPr>
      <w:t xml:space="preserve"> Limited.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B1AC6" w14:textId="77777777" w:rsidR="00727A08" w:rsidRDefault="00727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9"/>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F7A6BC3"/>
    <w:multiLevelType w:val="hybridMultilevel"/>
    <w:tmpl w:val="F906E6F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45F7C0C"/>
    <w:multiLevelType w:val="hybridMultilevel"/>
    <w:tmpl w:val="6728017E"/>
    <w:lvl w:ilvl="0" w:tplc="0409000F">
      <w:start w:val="1"/>
      <w:numFmt w:val="decimal"/>
      <w:lvlText w:val="%1."/>
      <w:lvlJc w:val="left"/>
      <w:pPr>
        <w:tabs>
          <w:tab w:val="num" w:pos="1288"/>
        </w:tabs>
        <w:ind w:left="1288" w:hanging="360"/>
      </w:pPr>
    </w:lvl>
    <w:lvl w:ilvl="1" w:tplc="04090019" w:tentative="1">
      <w:start w:val="1"/>
      <w:numFmt w:val="lowerLetter"/>
      <w:lvlText w:val="%2."/>
      <w:lvlJc w:val="left"/>
      <w:pPr>
        <w:tabs>
          <w:tab w:val="num" w:pos="2008"/>
        </w:tabs>
        <w:ind w:left="2008" w:hanging="360"/>
      </w:pPr>
    </w:lvl>
    <w:lvl w:ilvl="2" w:tplc="0409001B" w:tentative="1">
      <w:start w:val="1"/>
      <w:numFmt w:val="lowerRoman"/>
      <w:lvlText w:val="%3."/>
      <w:lvlJc w:val="right"/>
      <w:pPr>
        <w:tabs>
          <w:tab w:val="num" w:pos="2728"/>
        </w:tabs>
        <w:ind w:left="2728" w:hanging="180"/>
      </w:pPr>
    </w:lvl>
    <w:lvl w:ilvl="3" w:tplc="0409000F" w:tentative="1">
      <w:start w:val="1"/>
      <w:numFmt w:val="decimal"/>
      <w:lvlText w:val="%4."/>
      <w:lvlJc w:val="left"/>
      <w:pPr>
        <w:tabs>
          <w:tab w:val="num" w:pos="3448"/>
        </w:tabs>
        <w:ind w:left="3448" w:hanging="360"/>
      </w:pPr>
    </w:lvl>
    <w:lvl w:ilvl="4" w:tplc="04090019" w:tentative="1">
      <w:start w:val="1"/>
      <w:numFmt w:val="lowerLetter"/>
      <w:lvlText w:val="%5."/>
      <w:lvlJc w:val="left"/>
      <w:pPr>
        <w:tabs>
          <w:tab w:val="num" w:pos="4168"/>
        </w:tabs>
        <w:ind w:left="4168" w:hanging="360"/>
      </w:pPr>
    </w:lvl>
    <w:lvl w:ilvl="5" w:tplc="0409001B" w:tentative="1">
      <w:start w:val="1"/>
      <w:numFmt w:val="lowerRoman"/>
      <w:lvlText w:val="%6."/>
      <w:lvlJc w:val="right"/>
      <w:pPr>
        <w:tabs>
          <w:tab w:val="num" w:pos="4888"/>
        </w:tabs>
        <w:ind w:left="4888" w:hanging="180"/>
      </w:pPr>
    </w:lvl>
    <w:lvl w:ilvl="6" w:tplc="0409000F" w:tentative="1">
      <w:start w:val="1"/>
      <w:numFmt w:val="decimal"/>
      <w:lvlText w:val="%7."/>
      <w:lvlJc w:val="left"/>
      <w:pPr>
        <w:tabs>
          <w:tab w:val="num" w:pos="5608"/>
        </w:tabs>
        <w:ind w:left="5608" w:hanging="360"/>
      </w:pPr>
    </w:lvl>
    <w:lvl w:ilvl="7" w:tplc="04090019" w:tentative="1">
      <w:start w:val="1"/>
      <w:numFmt w:val="lowerLetter"/>
      <w:lvlText w:val="%8."/>
      <w:lvlJc w:val="left"/>
      <w:pPr>
        <w:tabs>
          <w:tab w:val="num" w:pos="6328"/>
        </w:tabs>
        <w:ind w:left="6328" w:hanging="360"/>
      </w:pPr>
    </w:lvl>
    <w:lvl w:ilvl="8" w:tplc="0409001B" w:tentative="1">
      <w:start w:val="1"/>
      <w:numFmt w:val="lowerRoman"/>
      <w:lvlText w:val="%9."/>
      <w:lvlJc w:val="right"/>
      <w:pPr>
        <w:tabs>
          <w:tab w:val="num" w:pos="7048"/>
        </w:tabs>
        <w:ind w:left="7048" w:hanging="180"/>
      </w:pPr>
    </w:lvl>
  </w:abstractNum>
  <w:abstractNum w:abstractNumId="8" w15:restartNumberingAfterBreak="0">
    <w:nsid w:val="2C5D180C"/>
    <w:multiLevelType w:val="hybridMultilevel"/>
    <w:tmpl w:val="8D5C675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9374B7"/>
    <w:multiLevelType w:val="hybridMultilevel"/>
    <w:tmpl w:val="8CCCD65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2FD24C23"/>
    <w:multiLevelType w:val="hybridMultilevel"/>
    <w:tmpl w:val="2E04ACC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30014447"/>
    <w:multiLevelType w:val="hybridMultilevel"/>
    <w:tmpl w:val="084466C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422D6D23"/>
    <w:multiLevelType w:val="hybridMultilevel"/>
    <w:tmpl w:val="3356EF50"/>
    <w:lvl w:ilvl="0" w:tplc="15C8F646">
      <w:start w:val="1"/>
      <w:numFmt w:val="decimal"/>
      <w:lvlText w:val="%1."/>
      <w:lvlJc w:val="left"/>
      <w:pPr>
        <w:tabs>
          <w:tab w:val="num" w:pos="360"/>
        </w:tabs>
        <w:ind w:left="340" w:hanging="34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35438FE"/>
    <w:multiLevelType w:val="hybridMultilevel"/>
    <w:tmpl w:val="01A8077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D591D5C"/>
    <w:multiLevelType w:val="hybridMultilevel"/>
    <w:tmpl w:val="2398D04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749307C1"/>
    <w:multiLevelType w:val="hybridMultilevel"/>
    <w:tmpl w:val="1DB6393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7CA50B01"/>
    <w:multiLevelType w:val="hybridMultilevel"/>
    <w:tmpl w:val="099857E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16cid:durableId="1785896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2448551">
    <w:abstractNumId w:val="12"/>
  </w:num>
  <w:num w:numId="3" w16cid:durableId="1767383851">
    <w:abstractNumId w:val="7"/>
  </w:num>
  <w:num w:numId="4" w16cid:durableId="1419709547">
    <w:abstractNumId w:val="8"/>
  </w:num>
  <w:num w:numId="5" w16cid:durableId="637149105">
    <w:abstractNumId w:val="0"/>
  </w:num>
  <w:num w:numId="6" w16cid:durableId="208498636">
    <w:abstractNumId w:val="1"/>
  </w:num>
  <w:num w:numId="7" w16cid:durableId="755908716">
    <w:abstractNumId w:val="2"/>
  </w:num>
  <w:num w:numId="8" w16cid:durableId="1019621300">
    <w:abstractNumId w:val="3"/>
  </w:num>
  <w:num w:numId="9" w16cid:durableId="955217657">
    <w:abstractNumId w:val="4"/>
  </w:num>
  <w:num w:numId="10" w16cid:durableId="168103611">
    <w:abstractNumId w:val="5"/>
  </w:num>
  <w:num w:numId="11" w16cid:durableId="1001011838">
    <w:abstractNumId w:val="16"/>
  </w:num>
  <w:num w:numId="12" w16cid:durableId="914827410">
    <w:abstractNumId w:val="11"/>
  </w:num>
  <w:num w:numId="13" w16cid:durableId="461465277">
    <w:abstractNumId w:val="6"/>
  </w:num>
  <w:num w:numId="14" w16cid:durableId="784039698">
    <w:abstractNumId w:val="13"/>
  </w:num>
  <w:num w:numId="15" w16cid:durableId="680667078">
    <w:abstractNumId w:val="9"/>
  </w:num>
  <w:num w:numId="16" w16cid:durableId="18434300">
    <w:abstractNumId w:val="15"/>
  </w:num>
  <w:num w:numId="17" w16cid:durableId="968359990">
    <w:abstractNumId w:val="14"/>
  </w:num>
  <w:num w:numId="18" w16cid:durableId="922759379">
    <w:abstractNumId w:val="10"/>
  </w:num>
  <w:num w:numId="19" w16cid:durableId="152301006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oNotHyphenateCaps/>
  <w:displayHorizontalDrawingGridEvery w:val="0"/>
  <w:displayVerticalDrawingGridEvery w:val="0"/>
  <w:doNotUseMarginsForDrawingGridOrigi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A6D"/>
    <w:rsid w:val="00106A6A"/>
    <w:rsid w:val="00122E84"/>
    <w:rsid w:val="001E01E0"/>
    <w:rsid w:val="0024104D"/>
    <w:rsid w:val="00302827"/>
    <w:rsid w:val="003D31F5"/>
    <w:rsid w:val="004750B3"/>
    <w:rsid w:val="00492A6D"/>
    <w:rsid w:val="004F00DD"/>
    <w:rsid w:val="005C105E"/>
    <w:rsid w:val="005F33D9"/>
    <w:rsid w:val="006323D8"/>
    <w:rsid w:val="006C7383"/>
    <w:rsid w:val="006E3B43"/>
    <w:rsid w:val="006F5D9F"/>
    <w:rsid w:val="00727A08"/>
    <w:rsid w:val="00744560"/>
    <w:rsid w:val="00761816"/>
    <w:rsid w:val="008E1DDE"/>
    <w:rsid w:val="00987354"/>
    <w:rsid w:val="00A126C1"/>
    <w:rsid w:val="00AD1A69"/>
    <w:rsid w:val="00BB7774"/>
    <w:rsid w:val="00C2306A"/>
    <w:rsid w:val="00CC4B98"/>
    <w:rsid w:val="00DD31D1"/>
    <w:rsid w:val="00E86BC2"/>
    <w:rsid w:val="00ED23D9"/>
    <w:rsid w:val="00ED3F35"/>
    <w:rsid w:val="00F7165E"/>
    <w:rsid w:val="00FB13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243C8"/>
  <w15:chartTrackingRefBased/>
  <w15:docId w15:val="{706A5CEF-5862-48B6-80CA-C3D893BC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BE"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703"/>
        <w:tab w:val="right" w:pos="9406"/>
      </w:tabs>
    </w:pPr>
  </w:style>
  <w:style w:type="paragraph" w:customStyle="1" w:styleId="20-Modeltitle">
    <w:name w:val="20 - Model_title"/>
    <w:basedOn w:val="Normal"/>
    <w:pPr>
      <w:spacing w:after="800"/>
      <w:jc w:val="center"/>
    </w:pPr>
    <w:rPr>
      <w:rFonts w:ascii="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styleId="Footer">
    <w:name w:val="footer"/>
    <w:basedOn w:val="Normal"/>
    <w:semiHidden/>
    <w:pPr>
      <w:tabs>
        <w:tab w:val="center" w:pos="4703"/>
        <w:tab w:val="right" w:pos="9406"/>
      </w:tabs>
    </w:pPr>
    <w:rPr>
      <w:lang w:val="fr-FR"/>
    </w:rPr>
  </w:style>
  <w:style w:type="character" w:styleId="PageNumber">
    <w:name w:val="page number"/>
    <w:basedOn w:val="DefaultParagraphFont"/>
    <w:semiHidden/>
  </w:style>
  <w:style w:type="paragraph" w:customStyle="1" w:styleId="21-Modelsubtitlebold">
    <w:name w:val="21 - Model_subtitle (bold)"/>
    <w:basedOn w:val="21-Modelsubtitlebit"/>
    <w:rPr>
      <w:i w:val="0"/>
      <w:iCs w:val="0"/>
    </w:rPr>
  </w:style>
  <w:style w:type="paragraph" w:customStyle="1" w:styleId="Noparagraphstyle">
    <w:name w:val="[No paragraph style]"/>
    <w:pPr>
      <w:autoSpaceDE w:val="0"/>
      <w:autoSpaceDN w:val="0"/>
      <w:adjustRightInd w:val="0"/>
      <w:spacing w:line="288" w:lineRule="auto"/>
      <w:textAlignment w:val="center"/>
    </w:pPr>
    <w:rPr>
      <w:rFonts w:ascii="Times" w:hAnsi="Times" w:cs="Times"/>
      <w:color w:val="000000"/>
      <w:sz w:val="24"/>
      <w:szCs w:val="24"/>
      <w:lang w:val="en-GB" w:eastAsia="en-US"/>
    </w:rPr>
  </w:style>
  <w:style w:type="paragraph" w:customStyle="1" w:styleId="23-Modeltitleleft">
    <w:name w:val="23 - Model_title left"/>
    <w:basedOn w:val="Noparagraphstyle"/>
    <w:pPr>
      <w:keepNext/>
      <w:spacing w:before="113" w:after="170" w:line="280" w:lineRule="atLeast"/>
    </w:pPr>
    <w:rPr>
      <w:rFonts w:ascii="Arial" w:hAnsi="Arial" w:cs="Arial"/>
      <w:b/>
      <w:bCs/>
      <w:smallCaps/>
    </w:rPr>
  </w:style>
  <w:style w:type="paragraph" w:customStyle="1" w:styleId="14-Tabletitle">
    <w:name w:val="14 - Table_title"/>
    <w:basedOn w:val="Noparagraphstyle"/>
    <w:pPr>
      <w:keepNext/>
      <w:spacing w:line="220" w:lineRule="atLeast"/>
    </w:pPr>
    <w:rPr>
      <w:rFonts w:ascii="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hAnsi="Helvetica" w:cs="Helvetica"/>
      <w:sz w:val="18"/>
      <w:szCs w:val="18"/>
    </w:rPr>
  </w:style>
  <w:style w:type="paragraph" w:customStyle="1" w:styleId="22-Modeltext1orbullet">
    <w:name w:val="22 - Model_text (1. or bullet)"/>
    <w:basedOn w:val="22-Modeltext"/>
    <w:pPr>
      <w:tabs>
        <w:tab w:val="left" w:pos="283"/>
      </w:tabs>
      <w:autoSpaceDE w:val="0"/>
      <w:autoSpaceDN w:val="0"/>
      <w:adjustRightInd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hAnsi="Arial" w:cs="Arial"/>
      <w:b/>
      <w:bCs/>
      <w:caps/>
      <w:lang w:val="en-GB"/>
    </w:rPr>
  </w:style>
  <w:style w:type="paragraph" w:customStyle="1" w:styleId="24-Modelnote">
    <w:name w:val="24 - Model_note"/>
    <w:basedOn w:val="Normal"/>
    <w:rPr>
      <w:i/>
      <w:iCs/>
      <w:sz w:val="18"/>
      <w:szCs w:val="18"/>
      <w:lang w:val="en-GB"/>
    </w:rPr>
  </w:style>
  <w:style w:type="paragraph" w:styleId="Title">
    <w:name w:val="Title"/>
    <w:basedOn w:val="Normal"/>
    <w:qFormat/>
    <w:pPr>
      <w:widowControl w:val="0"/>
      <w:autoSpaceDE w:val="0"/>
      <w:autoSpaceDN w:val="0"/>
      <w:adjustRightInd w:val="0"/>
      <w:jc w:val="center"/>
    </w:pPr>
    <w:rPr>
      <w:rFonts w:ascii="Arial" w:hAnsi="Arial" w:cs="Arial"/>
      <w:color w:val="000000"/>
      <w:sz w:val="28"/>
      <w:szCs w:val="28"/>
      <w:lang w:val="en-US"/>
    </w:rPr>
  </w:style>
  <w:style w:type="paragraph" w:styleId="BodyText3">
    <w:name w:val="Body Text 3"/>
    <w:basedOn w:val="Normal"/>
    <w:semiHidden/>
    <w:pPr>
      <w:jc w:val="both"/>
    </w:pPr>
    <w:rPr>
      <w:rFonts w:ascii="Arial" w:hAnsi="Arial" w:cs="Arial"/>
      <w:i/>
      <w:iCs/>
      <w:sz w:val="22"/>
      <w:lang w:val="nl-NL"/>
    </w:rPr>
  </w:style>
  <w:style w:type="character" w:styleId="Hyperlink">
    <w:name w:val="Hyperlink"/>
    <w:semiHidden/>
    <w:rPr>
      <w:color w:val="0000FF"/>
      <w:u w:val="single"/>
    </w:rPr>
  </w:style>
  <w:style w:type="paragraph" w:styleId="BodyText">
    <w:name w:val="Body Text"/>
    <w:basedOn w:val="Normal"/>
    <w:semiHidden/>
    <w:pPr>
      <w:jc w:val="center"/>
    </w:pPr>
    <w:rPr>
      <w:rFonts w:ascii="Arial Narrow" w:hAnsi="Arial Narrow" w:cs="Arial"/>
      <w:b/>
      <w:bCs/>
      <w:color w:val="000000"/>
      <w:bdr w:val="single" w:sz="4" w:space="0" w:color="auto"/>
      <w:lang w:val="en-US"/>
    </w:rPr>
  </w:style>
  <w:style w:type="paragraph" w:styleId="Subtitle">
    <w:name w:val="Subtitle"/>
    <w:basedOn w:val="Normal"/>
    <w:qFormat/>
    <w:pPr>
      <w:spacing w:before="100" w:beforeAutospacing="1" w:after="100" w:afterAutospacing="1"/>
    </w:pPr>
    <w:rPr>
      <w:rFonts w:ascii="Arial Unicode MS" w:hAnsi="Arial Unicode MS"/>
      <w:lang w:val="en-US"/>
    </w:rPr>
  </w:style>
  <w:style w:type="paragraph" w:customStyle="1" w:styleId="article">
    <w:name w:val="article"/>
    <w:basedOn w:val="Normal"/>
    <w:pPr>
      <w:spacing w:before="100" w:beforeAutospacing="1" w:after="100" w:afterAutospacing="1"/>
    </w:pPr>
    <w:rPr>
      <w:rFonts w:ascii="Arial Unicode MS" w:hAnsi="Arial Unicode MS"/>
      <w:lang w:val="en-US"/>
    </w:rPr>
  </w:style>
  <w:style w:type="paragraph" w:customStyle="1" w:styleId="20-Modeltitel">
    <w:name w:val="20 - Model_titel"/>
    <w:basedOn w:val="Normal"/>
    <w:pPr>
      <w:widowControl w:val="0"/>
      <w:suppressAutoHyphens/>
      <w:autoSpaceDE w:val="0"/>
      <w:spacing w:after="850" w:line="320" w:lineRule="atLeast"/>
      <w:jc w:val="center"/>
      <w:textAlignment w:val="baseline"/>
    </w:pPr>
    <w:rPr>
      <w:rFonts w:ascii="Helvetica" w:hAnsi="Helvetica"/>
      <w:caps/>
      <w:noProof/>
      <w:color w:val="000000"/>
      <w:spacing w:val="-4"/>
      <w:sz w:val="28"/>
      <w:szCs w:val="28"/>
      <w:lang w:val="en-US"/>
    </w:rPr>
  </w:style>
  <w:style w:type="paragraph" w:customStyle="1" w:styleId="22-Modeltekst">
    <w:name w:val="22 - Model_tekst"/>
    <w:basedOn w:val="Normal"/>
    <w:pPr>
      <w:widowControl w:val="0"/>
      <w:suppressAutoHyphens/>
      <w:autoSpaceDE w:val="0"/>
      <w:spacing w:after="170" w:line="280" w:lineRule="atLeast"/>
      <w:jc w:val="both"/>
      <w:textAlignment w:val="baseline"/>
    </w:pPr>
    <w:rPr>
      <w:rFonts w:ascii="NewCenturySchlbk" w:eastAsia="NewCenturySchlbk" w:hAnsi="NewCenturySchlbk"/>
      <w:color w:val="000000"/>
      <w:spacing w:val="-10"/>
      <w:sz w:val="22"/>
      <w:szCs w:val="22"/>
      <w:lang w:val="nl-NL"/>
    </w:rPr>
  </w:style>
  <w:style w:type="paragraph" w:customStyle="1" w:styleId="22-Modeltekst1ofbullet">
    <w:name w:val="22 - Model_tekst (1. of bullet)"/>
    <w:basedOn w:val="22-Modeltekst"/>
    <w:pPr>
      <w:tabs>
        <w:tab w:val="left" w:pos="849"/>
        <w:tab w:val="center" w:leader="dot" w:pos="8049"/>
        <w:tab w:val="center" w:pos="8503"/>
      </w:tabs>
      <w:ind w:left="283" w:hanging="283"/>
      <w:jc w:val="left"/>
    </w:pPr>
  </w:style>
  <w:style w:type="paragraph" w:styleId="NormalWeb">
    <w:name w:val="Normal (Web)"/>
    <w:basedOn w:val="Normal"/>
    <w:semiHidden/>
    <w:pPr>
      <w:spacing w:before="100" w:beforeAutospacing="1" w:after="100" w:afterAutospacing="1"/>
    </w:pPr>
    <w:rPr>
      <w:rFonts w:ascii="Arial Unicode MS" w:hAnsi="Arial Unicode MS"/>
      <w:lang w:val="en-GB"/>
    </w:rPr>
  </w:style>
  <w:style w:type="paragraph" w:styleId="Caption">
    <w:name w:val="caption"/>
    <w:basedOn w:val="Normal"/>
    <w:next w:val="Normal"/>
    <w:qFormat/>
    <w:rPr>
      <w:b/>
      <w:bCs/>
      <w:sz w:val="28"/>
      <w:lang w:val="en-GB"/>
    </w:rPr>
  </w:style>
  <w:style w:type="paragraph" w:styleId="BodyTextIndent">
    <w:name w:val="Body Text Indent"/>
    <w:basedOn w:val="Normal"/>
    <w:link w:val="BodyTextIndentChar"/>
    <w:uiPriority w:val="99"/>
    <w:semiHidden/>
    <w:unhideWhenUsed/>
    <w:rsid w:val="006C7383"/>
    <w:pPr>
      <w:spacing w:after="120"/>
      <w:ind w:left="283"/>
    </w:pPr>
  </w:style>
  <w:style w:type="character" w:customStyle="1" w:styleId="BodyTextIndentChar">
    <w:name w:val="Body Text Indent Char"/>
    <w:link w:val="BodyTextIndent"/>
    <w:uiPriority w:val="99"/>
    <w:semiHidden/>
    <w:rsid w:val="006C7383"/>
    <w:rPr>
      <w:sz w:val="24"/>
      <w:szCs w:val="24"/>
      <w:lang w:val="nl-BE" w:eastAsia="en-US"/>
    </w:rPr>
  </w:style>
  <w:style w:type="paragraph" w:styleId="BodyText2">
    <w:name w:val="Body Text 2"/>
    <w:basedOn w:val="Normal"/>
    <w:link w:val="BodyText2Char"/>
    <w:uiPriority w:val="99"/>
    <w:semiHidden/>
    <w:unhideWhenUsed/>
    <w:rsid w:val="006C7383"/>
    <w:pPr>
      <w:spacing w:after="120" w:line="480" w:lineRule="auto"/>
    </w:pPr>
  </w:style>
  <w:style w:type="character" w:customStyle="1" w:styleId="BodyText2Char">
    <w:name w:val="Body Text 2 Char"/>
    <w:link w:val="BodyText2"/>
    <w:uiPriority w:val="99"/>
    <w:semiHidden/>
    <w:rsid w:val="006C7383"/>
    <w:rPr>
      <w:sz w:val="24"/>
      <w:szCs w:val="24"/>
      <w:lang w:val="nl-BE" w:eastAsia="en-US"/>
    </w:rPr>
  </w:style>
  <w:style w:type="paragraph" w:styleId="List">
    <w:name w:val="List"/>
    <w:basedOn w:val="BodyText"/>
    <w:semiHidden/>
    <w:rsid w:val="006C7383"/>
    <w:pPr>
      <w:widowControl w:val="0"/>
      <w:suppressAutoHyphens/>
      <w:spacing w:after="120"/>
      <w:jc w:val="left"/>
    </w:pPr>
    <w:rPr>
      <w:rFonts w:ascii="Times New Roman" w:hAnsi="Times New Roman" w:cs="Times New Roman"/>
      <w:b w:val="0"/>
      <w:bCs w:val="0"/>
      <w:color w:val="auto"/>
      <w:bdr w:val="none" w:sz="0" w:space="0" w:color="auto"/>
      <w:lang w:val="nl-BE" w:bidi="en-US"/>
    </w:rPr>
  </w:style>
  <w:style w:type="table" w:styleId="TableGrid">
    <w:name w:val="Table Grid"/>
    <w:basedOn w:val="TableNormal"/>
    <w:uiPriority w:val="59"/>
    <w:rsid w:val="00ED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
    <w:name w:val="header"/>
    <w:basedOn w:val="Normal"/>
    <w:rsid w:val="0024104D"/>
    <w:pPr>
      <w:widowControl w:val="0"/>
      <w:tabs>
        <w:tab w:val="center" w:pos="4153"/>
        <w:tab w:val="right" w:pos="8306"/>
      </w:tabs>
      <w:suppressAutoHyphens/>
    </w:pPr>
    <w:rPr>
      <w:lang w:val="en-GB" w:bidi="en-US"/>
    </w:rPr>
  </w:style>
  <w:style w:type="paragraph" w:customStyle="1" w:styleId="22-Modeltekst11">
    <w:name w:val="22 - Model_tekst (1.1)"/>
    <w:basedOn w:val="22-Modeltekst"/>
    <w:rsid w:val="0024104D"/>
    <w:pPr>
      <w:tabs>
        <w:tab w:val="left" w:pos="1134"/>
      </w:tabs>
      <w:ind w:left="567" w:hanging="567"/>
      <w:textAlignment w:val="auto"/>
    </w:pPr>
    <w:rPr>
      <w:rFonts w:cs="NewCenturySchlbk"/>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LETTER SEEKING AGREEMENT TO VARY TERMS OF CONTRACT OF EMPLOYMENT</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SEEKING AGREEMENT TO VARY TERMS OF CONTRACT OF EMPLOYMENT</dc:title>
  <dc:subject/>
  <dc:creator>Indicator</dc:creator>
  <cp:keywords/>
  <dc:description/>
  <cp:lastModifiedBy>Kevin Nguyen</cp:lastModifiedBy>
  <cp:revision>2</cp:revision>
  <cp:lastPrinted>2012-10-30T01:00:00Z</cp:lastPrinted>
  <dcterms:created xsi:type="dcterms:W3CDTF">2024-06-12T06:56:00Z</dcterms:created>
  <dcterms:modified xsi:type="dcterms:W3CDTF">2024-06-12T06:56:00Z</dcterms:modified>
</cp:coreProperties>
</file>